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72" w:type="pct"/>
        <w:jc w:val="center"/>
        <w:tblCellSpacing w:w="15" w:type="dxa"/>
        <w:tblCellMar>
          <w:top w:w="15" w:type="dxa"/>
          <w:left w:w="15" w:type="dxa"/>
          <w:bottom w:w="15" w:type="dxa"/>
          <w:right w:w="15" w:type="dxa"/>
        </w:tblCellMar>
        <w:tblLook w:val="04A0" w:firstRow="1" w:lastRow="0" w:firstColumn="1" w:lastColumn="0" w:noHBand="0" w:noVBand="1"/>
      </w:tblPr>
      <w:tblGrid>
        <w:gridCol w:w="6527"/>
        <w:gridCol w:w="2406"/>
      </w:tblGrid>
      <w:tr w:rsidR="00E542A7" w:rsidRPr="00E542A7" w14:paraId="18252273" w14:textId="77777777" w:rsidTr="00111A25">
        <w:trPr>
          <w:trHeight w:val="545"/>
          <w:tblCellSpacing w:w="15" w:type="dxa"/>
          <w:jc w:val="center"/>
        </w:trPr>
        <w:tc>
          <w:tcPr>
            <w:tcW w:w="3628" w:type="pct"/>
            <w:hideMark/>
          </w:tcPr>
          <w:p w14:paraId="72E4B412" w14:textId="77777777" w:rsidR="00E542A7" w:rsidRPr="00E542A7" w:rsidRDefault="00E542A7" w:rsidP="00E542A7">
            <w:r w:rsidRPr="00E542A7">
              <w:br/>
            </w:r>
          </w:p>
        </w:tc>
        <w:tc>
          <w:tcPr>
            <w:tcW w:w="1321" w:type="pct"/>
            <w:noWrap/>
            <w:vAlign w:val="center"/>
            <w:hideMark/>
          </w:tcPr>
          <w:p w14:paraId="4ADD11CC" w14:textId="77777777" w:rsidR="00193240" w:rsidRDefault="00193240" w:rsidP="00193240">
            <w:pPr>
              <w:jc w:val="both"/>
            </w:pPr>
            <w:r>
              <w:t>Mr</w:t>
            </w:r>
            <w:r w:rsidR="00F94DA8">
              <w:t>.</w:t>
            </w:r>
            <w:r>
              <w:t xml:space="preserve"> R.</w:t>
            </w:r>
            <w:r w:rsidR="00F94DA8">
              <w:t xml:space="preserve"> </w:t>
            </w:r>
            <w:r>
              <w:t>Vinod Kumar</w:t>
            </w:r>
          </w:p>
          <w:p w14:paraId="1E00914F" w14:textId="77777777" w:rsidR="00193240" w:rsidRDefault="00193240" w:rsidP="00193240">
            <w:pPr>
              <w:jc w:val="both"/>
            </w:pPr>
            <w:r>
              <w:t>rvinodqa2009@gmail.com</w:t>
            </w:r>
          </w:p>
          <w:p w14:paraId="16D34125" w14:textId="77777777" w:rsidR="00193240" w:rsidRDefault="00193240" w:rsidP="00193240">
            <w:pPr>
              <w:jc w:val="both"/>
              <w:rPr>
                <w:b/>
              </w:rPr>
            </w:pPr>
            <w:r>
              <w:t>Mobile: 9866703996</w:t>
            </w:r>
          </w:p>
          <w:p w14:paraId="4176D9D2" w14:textId="77777777" w:rsidR="00193240" w:rsidRDefault="00193240" w:rsidP="002179A4">
            <w:pPr>
              <w:pStyle w:val="BodyText"/>
            </w:pPr>
          </w:p>
          <w:p w14:paraId="078F1BAB" w14:textId="77777777" w:rsidR="00193240" w:rsidRPr="00E542A7" w:rsidRDefault="00193240" w:rsidP="002179A4">
            <w:pPr>
              <w:pStyle w:val="BodyText"/>
            </w:pPr>
          </w:p>
        </w:tc>
      </w:tr>
    </w:tbl>
    <w:p w14:paraId="63A75983" w14:textId="2F728A5B" w:rsidR="00777328" w:rsidRPr="00D27C52" w:rsidRDefault="00777328" w:rsidP="000535DC">
      <w:pPr>
        <w:pStyle w:val="Name"/>
      </w:pPr>
      <w:r>
        <w:t xml:space="preserve">Vinod </w:t>
      </w:r>
      <w:r w:rsidR="0007371B">
        <w:t xml:space="preserve">KUMAR </w:t>
      </w:r>
      <w:r>
        <w:t xml:space="preserve">Rajapantula – Senior Software Test </w:t>
      </w:r>
      <w:r w:rsidR="00704D04">
        <w:t xml:space="preserve">AutomatIon </w:t>
      </w:r>
      <w:r>
        <w:t>Engineer</w:t>
      </w:r>
    </w:p>
    <w:p w14:paraId="2621D839" w14:textId="77777777" w:rsidR="009E7A91" w:rsidRDefault="00617C28">
      <w:pPr>
        <w:pStyle w:val="Heading2"/>
      </w:pPr>
      <w:r>
        <w:t>Summary</w:t>
      </w:r>
    </w:p>
    <w:p w14:paraId="7B70D02E" w14:textId="237F364C" w:rsidR="009E7A91" w:rsidRDefault="00617C28">
      <w:pPr>
        <w:pStyle w:val="BodyText"/>
      </w:pPr>
      <w:bookmarkStart w:id="0" w:name="_GoBack"/>
      <w:r>
        <w:t xml:space="preserve">Currently working as a senior S/W </w:t>
      </w:r>
      <w:r w:rsidR="00C75AD3">
        <w:t>t</w:t>
      </w:r>
      <w:r>
        <w:t xml:space="preserve">est </w:t>
      </w:r>
      <w:r w:rsidR="00C75AD3">
        <w:t>automation e</w:t>
      </w:r>
      <w:r>
        <w:t>ngineer and having 1</w:t>
      </w:r>
      <w:r w:rsidR="00285BED">
        <w:t>2</w:t>
      </w:r>
      <w:r>
        <w:t xml:space="preserve"> years </w:t>
      </w:r>
      <w:r w:rsidR="00CC523A">
        <w:t xml:space="preserve">of </w:t>
      </w:r>
      <w:r w:rsidR="00F00BD3">
        <w:t xml:space="preserve">experience in testing web based and </w:t>
      </w:r>
      <w:r>
        <w:t>client server a</w:t>
      </w:r>
      <w:r w:rsidR="00F00BD3">
        <w:t>pplication</w:t>
      </w:r>
      <w:r w:rsidR="00C9251B">
        <w:t>s</w:t>
      </w:r>
      <w:r>
        <w:t>.  Extensive experience in design and implementing automation frameworks by using tools like</w:t>
      </w:r>
      <w:r w:rsidR="007869A2">
        <w:t xml:space="preserve"> </w:t>
      </w:r>
      <w:r w:rsidR="0078381B">
        <w:t>Selenium,</w:t>
      </w:r>
      <w:r w:rsidR="00A42CBC">
        <w:t xml:space="preserve"> </w:t>
      </w:r>
      <w:proofErr w:type="spellStart"/>
      <w:r w:rsidR="007869A2">
        <w:t>TestComplete</w:t>
      </w:r>
      <w:proofErr w:type="spellEnd"/>
      <w:r w:rsidR="0078381B">
        <w:t xml:space="preserve"> and </w:t>
      </w:r>
      <w:r w:rsidR="00490DBE">
        <w:t>Q</w:t>
      </w:r>
      <w:r w:rsidR="0078381B">
        <w:t>TP</w:t>
      </w:r>
      <w:r w:rsidR="001437D6">
        <w:t xml:space="preserve">. </w:t>
      </w:r>
      <w:r w:rsidR="00C636AA">
        <w:t>A</w:t>
      </w:r>
      <w:r>
        <w:t xml:space="preserve">lso </w:t>
      </w:r>
      <w:r w:rsidR="00DB4F39">
        <w:t xml:space="preserve">used and implemented Maven, TestNG, </w:t>
      </w:r>
      <w:r w:rsidR="00822D86">
        <w:t xml:space="preserve">Jenkins </w:t>
      </w:r>
      <w:r w:rsidR="00DA07C1">
        <w:t>and BDD tools like Cucumber</w:t>
      </w:r>
      <w:r w:rsidR="003C28BE">
        <w:t>.</w:t>
      </w:r>
    </w:p>
    <w:bookmarkEnd w:id="0"/>
    <w:p w14:paraId="31EF6DDF" w14:textId="77777777" w:rsidR="00DB4F39" w:rsidRDefault="00DB4F39">
      <w:pPr>
        <w:pStyle w:val="ListParagraph"/>
      </w:pPr>
      <w:r>
        <w:t>Involved in tool sel</w:t>
      </w:r>
      <w:r w:rsidR="00822D86">
        <w:t>ection process to identify a bes</w:t>
      </w:r>
      <w:r>
        <w:t>t tool based on client requirements.</w:t>
      </w:r>
    </w:p>
    <w:p w14:paraId="4956D2E9" w14:textId="77777777" w:rsidR="0078381B" w:rsidRDefault="0078381B" w:rsidP="00DB4F39">
      <w:pPr>
        <w:pStyle w:val="ListParagraph"/>
      </w:pPr>
      <w:r w:rsidRPr="0078381B">
        <w:t>Participated in finding suitable automat</w:t>
      </w:r>
      <w:r w:rsidR="009C539A">
        <w:t>i</w:t>
      </w:r>
      <w:r w:rsidRPr="0078381B">
        <w:t>on candidates</w:t>
      </w:r>
      <w:r>
        <w:t xml:space="preserve"> for sanity and regression</w:t>
      </w:r>
      <w:r w:rsidRPr="0078381B">
        <w:t xml:space="preserve"> in much early stage of automation.</w:t>
      </w:r>
    </w:p>
    <w:p w14:paraId="22E618C0" w14:textId="77777777" w:rsidR="0078381B" w:rsidRPr="0078381B" w:rsidRDefault="0078381B" w:rsidP="0078381B">
      <w:pPr>
        <w:pStyle w:val="ListParagraph"/>
      </w:pPr>
      <w:r>
        <w:t>P</w:t>
      </w:r>
      <w:r w:rsidRPr="0078381B">
        <w:t>articipate</w:t>
      </w:r>
      <w:r w:rsidR="00A42CBC">
        <w:t>d</w:t>
      </w:r>
      <w:r w:rsidRPr="0078381B">
        <w:t xml:space="preserve"> effectively in e</w:t>
      </w:r>
      <w:r w:rsidRPr="008A7805">
        <w:rPr>
          <w:bCs/>
        </w:rPr>
        <w:t>s</w:t>
      </w:r>
      <w:r>
        <w:t xml:space="preserve">timating on project tasks, planning, quality and </w:t>
      </w:r>
      <w:r w:rsidRPr="0078381B">
        <w:t>ri</w:t>
      </w:r>
      <w:r w:rsidRPr="009C539A">
        <w:t>s</w:t>
      </w:r>
      <w:r w:rsidRPr="0078381B">
        <w:t>k analy</w:t>
      </w:r>
      <w:r w:rsidRPr="009C539A">
        <w:t>s</w:t>
      </w:r>
      <w:r w:rsidRPr="0078381B">
        <w:t>i</w:t>
      </w:r>
      <w:r w:rsidRPr="009C539A">
        <w:t>s</w:t>
      </w:r>
    </w:p>
    <w:p w14:paraId="70504B00" w14:textId="77777777" w:rsidR="009E7A91" w:rsidRDefault="0078381B">
      <w:pPr>
        <w:pStyle w:val="ListParagraph"/>
      </w:pPr>
      <w:r>
        <w:t xml:space="preserve">Implemented </w:t>
      </w:r>
      <w:r w:rsidR="00617C28">
        <w:t xml:space="preserve">different frameworks like Data Driven and Hybrid frameworks for different clients by using the automation tools like </w:t>
      </w:r>
      <w:r w:rsidR="00A42CBC">
        <w:t xml:space="preserve">Selenium, </w:t>
      </w:r>
      <w:proofErr w:type="spellStart"/>
      <w:r w:rsidR="00DA07C1">
        <w:t>TestComplete</w:t>
      </w:r>
      <w:proofErr w:type="spellEnd"/>
      <w:r w:rsidR="00A42CBC" w:rsidRPr="00A42CBC">
        <w:t xml:space="preserve"> </w:t>
      </w:r>
      <w:r w:rsidR="00A42CBC">
        <w:t>and QTP</w:t>
      </w:r>
      <w:r w:rsidR="00DA07C1">
        <w:t>.</w:t>
      </w:r>
    </w:p>
    <w:p w14:paraId="535A2341" w14:textId="77777777" w:rsidR="00A42CBC" w:rsidRPr="00A42CBC" w:rsidRDefault="00A42CBC" w:rsidP="00A42CBC">
      <w:pPr>
        <w:pStyle w:val="ListParagraph"/>
      </w:pPr>
      <w:r>
        <w:t>Conducted code reviews manually and by using tools like Crucible</w:t>
      </w:r>
      <w:r w:rsidR="00AE790D">
        <w:t xml:space="preserve"> and Sonar.</w:t>
      </w:r>
    </w:p>
    <w:p w14:paraId="44074FF3" w14:textId="77777777" w:rsidR="009E7A91" w:rsidRDefault="00617C28">
      <w:pPr>
        <w:pStyle w:val="ListParagraph"/>
      </w:pPr>
      <w:r>
        <w:t>Automated the regression scenarios for different products.</w:t>
      </w:r>
    </w:p>
    <w:p w14:paraId="67930739" w14:textId="04DC6FE1" w:rsidR="009E7A91" w:rsidRDefault="00617C28" w:rsidP="00A42CBC">
      <w:pPr>
        <w:pStyle w:val="ListParagraph"/>
      </w:pPr>
      <w:r>
        <w:t xml:space="preserve">Validating the </w:t>
      </w:r>
      <w:r w:rsidR="00296847">
        <w:t xml:space="preserve">REST </w:t>
      </w:r>
      <w:r>
        <w:t xml:space="preserve">Web </w:t>
      </w:r>
      <w:proofErr w:type="gramStart"/>
      <w:r>
        <w:t>services</w:t>
      </w:r>
      <w:r w:rsidR="003E7B04">
        <w:t>(</w:t>
      </w:r>
      <w:proofErr w:type="gramEnd"/>
      <w:r w:rsidR="003E7B04">
        <w:t>API Testing)</w:t>
      </w:r>
      <w:r>
        <w:t xml:space="preserve"> by using the Automation tools like </w:t>
      </w:r>
      <w:r w:rsidR="00A42CBC">
        <w:t>Selenium</w:t>
      </w:r>
      <w:r w:rsidR="00E70F6E">
        <w:t>(Rest Assured)</w:t>
      </w:r>
      <w:r w:rsidR="00A42CBC">
        <w:t xml:space="preserve">, </w:t>
      </w:r>
      <w:proofErr w:type="spellStart"/>
      <w:r w:rsidR="00A42CBC">
        <w:t>TestComplete</w:t>
      </w:r>
      <w:proofErr w:type="spellEnd"/>
      <w:r w:rsidR="00A42CBC">
        <w:t xml:space="preserve"> and SOAP UI</w:t>
      </w:r>
      <w:r>
        <w:t>.</w:t>
      </w:r>
    </w:p>
    <w:p w14:paraId="0E890FC5" w14:textId="77777777" w:rsidR="001164AB" w:rsidRPr="001164AB" w:rsidRDefault="001164AB" w:rsidP="001164AB">
      <w:pPr>
        <w:pStyle w:val="ListParagraph"/>
      </w:pPr>
      <w:r>
        <w:t>Implemented continues integration and continues delivery by Jenkins and git.</w:t>
      </w:r>
    </w:p>
    <w:p w14:paraId="3B2EA7EC" w14:textId="77777777" w:rsidR="009E7A91" w:rsidRDefault="00617C28">
      <w:pPr>
        <w:pStyle w:val="ListParagraph"/>
      </w:pPr>
      <w:r>
        <w:t xml:space="preserve">Involved in best possible way of preparing </w:t>
      </w:r>
      <w:r w:rsidR="00A42CBC">
        <w:t xml:space="preserve">capacity, sprint planning and </w:t>
      </w:r>
      <w:r>
        <w:t>customer-</w:t>
      </w:r>
      <w:r w:rsidR="00627E2C">
        <w:t>facing documents like Test plan</w:t>
      </w:r>
      <w:r>
        <w:t>, Release notes, Query trackers for different kinds of customer requirements.</w:t>
      </w:r>
    </w:p>
    <w:p w14:paraId="07ECDAC9" w14:textId="77777777" w:rsidR="009E7A91" w:rsidRDefault="00617C28">
      <w:pPr>
        <w:pStyle w:val="ListParagraph"/>
      </w:pPr>
      <w:r>
        <w:t xml:space="preserve">Preparing and presenting WSRs to clients. </w:t>
      </w:r>
    </w:p>
    <w:p w14:paraId="24920087" w14:textId="77777777" w:rsidR="009E7A91" w:rsidRDefault="00617C28">
      <w:pPr>
        <w:pStyle w:val="ListParagraph"/>
      </w:pPr>
      <w:r>
        <w:t>Presenting demos to client at end of each sprint.</w:t>
      </w:r>
    </w:p>
    <w:p w14:paraId="102AF4AB" w14:textId="77777777" w:rsidR="00B11C18" w:rsidRPr="00B11C18" w:rsidRDefault="00617C28" w:rsidP="00CA59B5">
      <w:pPr>
        <w:pStyle w:val="ListParagraph"/>
      </w:pPr>
      <w:r>
        <w:t>Strong experience in Softwar</w:t>
      </w:r>
      <w:r w:rsidR="00627E2C">
        <w:t>e</w:t>
      </w:r>
      <w:r w:rsidR="00745C08">
        <w:t xml:space="preserve"> Testing L</w:t>
      </w:r>
      <w:r>
        <w:t xml:space="preserve">ife Cycle (STLC) and Agile </w:t>
      </w:r>
      <w:r w:rsidR="00CA59B5">
        <w:t>methodology</w:t>
      </w:r>
    </w:p>
    <w:p w14:paraId="5AF8EB62" w14:textId="77777777" w:rsidR="009E7A91" w:rsidRDefault="00AD5D17">
      <w:pPr>
        <w:pStyle w:val="ListParagraph"/>
      </w:pPr>
      <w:r>
        <w:t xml:space="preserve">Extensive experience in </w:t>
      </w:r>
      <w:r w:rsidR="00617C28">
        <w:t>Java, Selenium,</w:t>
      </w:r>
      <w:r w:rsidR="00745C08">
        <w:t xml:space="preserve"> </w:t>
      </w:r>
      <w:r w:rsidR="009A45FA">
        <w:t xml:space="preserve">TestNG and </w:t>
      </w:r>
      <w:r w:rsidR="00617C28">
        <w:t>Jenkins.</w:t>
      </w:r>
    </w:p>
    <w:p w14:paraId="1A6AEF56" w14:textId="77777777" w:rsidR="001233C0" w:rsidRPr="001233C0" w:rsidRDefault="001233C0" w:rsidP="001233C0">
      <w:pPr>
        <w:pStyle w:val="ListParagraph"/>
      </w:pPr>
      <w:r>
        <w:t>W</w:t>
      </w:r>
      <w:r w:rsidRPr="00B11C18">
        <w:t xml:space="preserve">orked as </w:t>
      </w:r>
      <w:r w:rsidRPr="00C85234">
        <w:rPr>
          <w:b/>
        </w:rPr>
        <w:t>onsite coordinator</w:t>
      </w:r>
      <w:r w:rsidRPr="00B11C18">
        <w:t xml:space="preserve"> </w:t>
      </w:r>
      <w:r w:rsidR="008A16FA">
        <w:t>in US</w:t>
      </w:r>
      <w:r w:rsidR="00095973">
        <w:t>A</w:t>
      </w:r>
      <w:r w:rsidR="008A16FA">
        <w:t xml:space="preserve"> </w:t>
      </w:r>
      <w:r>
        <w:t xml:space="preserve">for different </w:t>
      </w:r>
      <w:r w:rsidRPr="00B11C18">
        <w:t>client</w:t>
      </w:r>
      <w:r>
        <w:t xml:space="preserve">s like IDEXX and </w:t>
      </w:r>
      <w:proofErr w:type="gramStart"/>
      <w:r>
        <w:t>MBG(</w:t>
      </w:r>
      <w:proofErr w:type="gramEnd"/>
      <w:r>
        <w:t xml:space="preserve">Portland, </w:t>
      </w:r>
      <w:r w:rsidRPr="00E60CF4">
        <w:t>Oklahoma, USA).</w:t>
      </w:r>
    </w:p>
    <w:p w14:paraId="136C7CD4" w14:textId="77777777" w:rsidR="00B11C18" w:rsidRPr="00B11C18" w:rsidRDefault="00B11C18" w:rsidP="00B11C18"/>
    <w:p w14:paraId="43FD888A" w14:textId="77777777" w:rsidR="009E7A91" w:rsidRDefault="00627E2C">
      <w:pPr>
        <w:pStyle w:val="SkillsAndAwards"/>
      </w:pPr>
      <w:r w:rsidRPr="00627E2C">
        <w:t>Work Experience</w:t>
      </w:r>
      <w:r w:rsidR="00617C28">
        <w:t>:</w:t>
      </w:r>
    </w:p>
    <w:p w14:paraId="706BE076" w14:textId="77777777" w:rsidR="00B92FE9" w:rsidRDefault="00627E2C" w:rsidP="00210FAC">
      <w:pPr>
        <w:pStyle w:val="ListParagraph"/>
      </w:pPr>
      <w:r>
        <w:t xml:space="preserve">Presently working as a Senior Software Testing Engineer in </w:t>
      </w:r>
      <w:r w:rsidRPr="008238B5">
        <w:rPr>
          <w:b/>
        </w:rPr>
        <w:t xml:space="preserve">Epam </w:t>
      </w:r>
      <w:proofErr w:type="spellStart"/>
      <w:proofErr w:type="gramStart"/>
      <w:r w:rsidRPr="008238B5">
        <w:rPr>
          <w:b/>
        </w:rPr>
        <w:t>Systems,Inc</w:t>
      </w:r>
      <w:proofErr w:type="spellEnd"/>
      <w:r w:rsidRPr="002575FC">
        <w:t>.</w:t>
      </w:r>
      <w:proofErr w:type="gramEnd"/>
      <w:r w:rsidRPr="002575FC">
        <w:t xml:space="preserve"> </w:t>
      </w:r>
      <w:r>
        <w:t>From to August 2013-Till date.</w:t>
      </w:r>
      <w:r w:rsidR="00210FAC">
        <w:t xml:space="preserve"> </w:t>
      </w:r>
    </w:p>
    <w:p w14:paraId="758EEFE5" w14:textId="77777777" w:rsidR="00627E2C" w:rsidRDefault="00627E2C" w:rsidP="00627E2C">
      <w:pPr>
        <w:pStyle w:val="ListParagraph"/>
      </w:pPr>
      <w:r>
        <w:t xml:space="preserve">Worked as a Senior Software Testing Engineer in </w:t>
      </w:r>
      <w:proofErr w:type="spellStart"/>
      <w:r w:rsidRPr="008238B5">
        <w:rPr>
          <w:b/>
        </w:rPr>
        <w:t>ClickandBuy</w:t>
      </w:r>
      <w:proofErr w:type="spellEnd"/>
      <w:r w:rsidRPr="002575FC">
        <w:t xml:space="preserve"> India Pvt. Ltd. </w:t>
      </w:r>
      <w:r>
        <w:t>From June 1</w:t>
      </w:r>
      <w:r w:rsidRPr="002575FC">
        <w:t>st</w:t>
      </w:r>
      <w:r>
        <w:t>, 2009 to August 8th, 2013.</w:t>
      </w:r>
    </w:p>
    <w:p w14:paraId="07962D17" w14:textId="77777777" w:rsidR="00627E2C" w:rsidRPr="00627E2C" w:rsidRDefault="00627E2C" w:rsidP="00627E2C">
      <w:pPr>
        <w:pStyle w:val="ListParagraph"/>
      </w:pPr>
      <w:r>
        <w:lastRenderedPageBreak/>
        <w:t>Worked as a Software Design Engineer II in</w:t>
      </w:r>
      <w:r w:rsidRPr="002575FC">
        <w:t xml:space="preserve"> </w:t>
      </w:r>
      <w:r w:rsidRPr="008238B5">
        <w:rPr>
          <w:b/>
        </w:rPr>
        <w:t>SumTotal</w:t>
      </w:r>
      <w:r w:rsidRPr="002575FC">
        <w:t xml:space="preserve"> </w:t>
      </w:r>
      <w:r w:rsidRPr="008238B5">
        <w:rPr>
          <w:b/>
        </w:rPr>
        <w:t>Systems</w:t>
      </w:r>
      <w:r w:rsidRPr="002575FC">
        <w:t xml:space="preserve"> (INDIA) Pvt. Ltd. </w:t>
      </w:r>
      <w:r>
        <w:t xml:space="preserve">from July </w:t>
      </w:r>
      <w:r w:rsidRPr="002575FC">
        <w:t>4th</w:t>
      </w:r>
      <w:proofErr w:type="gramStart"/>
      <w:r>
        <w:t xml:space="preserve"> 2006</w:t>
      </w:r>
      <w:proofErr w:type="gramEnd"/>
      <w:r>
        <w:t xml:space="preserve"> to Jan 2</w:t>
      </w:r>
      <w:r w:rsidRPr="002575FC">
        <w:t>7th</w:t>
      </w:r>
      <w:r>
        <w:t xml:space="preserve">, 2009. </w:t>
      </w:r>
    </w:p>
    <w:p w14:paraId="274C7970" w14:textId="77777777" w:rsidR="00627E2C" w:rsidRDefault="00627E2C" w:rsidP="00627E2C">
      <w:pPr>
        <w:pStyle w:val="SkillsAndAwards"/>
      </w:pPr>
    </w:p>
    <w:p w14:paraId="3BDB8C5D" w14:textId="77777777" w:rsidR="00627E2C" w:rsidRPr="00627E2C" w:rsidRDefault="00627E2C" w:rsidP="00627E2C">
      <w:pPr>
        <w:pStyle w:val="SkillsAndAwards"/>
      </w:pPr>
      <w:r w:rsidRPr="00627E2C">
        <w:t>Certifications:</w:t>
      </w:r>
    </w:p>
    <w:p w14:paraId="70A49AFB" w14:textId="77777777" w:rsidR="006B5F9B" w:rsidRPr="006B5F9B" w:rsidRDefault="00C53D55" w:rsidP="006B5F9B">
      <w:pPr>
        <w:pStyle w:val="ListParagraph"/>
      </w:pPr>
      <w:r>
        <w:t xml:space="preserve">Completed the </w:t>
      </w:r>
      <w:r w:rsidR="00843A3C">
        <w:t>ISTQB (</w:t>
      </w:r>
      <w:r w:rsidR="00627E2C">
        <w:t>International Software Testing Quality Board) foundation level</w:t>
      </w:r>
      <w:r w:rsidR="00F94DA8">
        <w:t>.</w:t>
      </w:r>
    </w:p>
    <w:p w14:paraId="75DA8F28" w14:textId="77777777" w:rsidR="00627E2C" w:rsidRPr="00627E2C" w:rsidRDefault="00627E2C" w:rsidP="00627E2C">
      <w:pPr>
        <w:pStyle w:val="SkillsAndAwards"/>
      </w:pPr>
      <w:r>
        <w:t>Academic Qualifications:</w:t>
      </w:r>
    </w:p>
    <w:p w14:paraId="5CB2FB06" w14:textId="77777777" w:rsidR="00627E2C" w:rsidRDefault="00843A3C" w:rsidP="00627E2C">
      <w:pPr>
        <w:pStyle w:val="ListParagraph"/>
      </w:pPr>
      <w:r>
        <w:t>Post-Graduation</w:t>
      </w:r>
      <w:r w:rsidR="00627E2C">
        <w:t xml:space="preserve"> </w:t>
      </w:r>
      <w:r w:rsidR="00627E2C">
        <w:tab/>
        <w:t>: M.C.A. From Gayatri College of P.G. Courses, Andhra University, in the Academic Year 2000-03, with an Aggregate Of 70.2%.</w:t>
      </w:r>
    </w:p>
    <w:p w14:paraId="5954FB02" w14:textId="77777777" w:rsidR="00745C08" w:rsidRPr="00745C08" w:rsidRDefault="00745C08" w:rsidP="00745C08">
      <w:pPr>
        <w:rPr>
          <w:rFonts w:ascii="Trebuchet MS" w:hAnsi="Trebuchet MS"/>
          <w:b/>
          <w:color w:val="464547"/>
        </w:rPr>
      </w:pPr>
      <w:r w:rsidRPr="00745C08">
        <w:rPr>
          <w:rFonts w:ascii="Trebuchet MS" w:hAnsi="Trebuchet MS"/>
          <w:b/>
          <w:color w:val="464547"/>
        </w:rPr>
        <w:t>Certifications:</w:t>
      </w:r>
    </w:p>
    <w:p w14:paraId="2C2E4FCC" w14:textId="77777777" w:rsidR="00745C08" w:rsidRDefault="00745C08" w:rsidP="00745C08">
      <w:pPr>
        <w:pStyle w:val="ListParagraph"/>
      </w:pPr>
      <w:r>
        <w:t>Completed the ISTQB (International Software Testing Quality Board) foundation level</w:t>
      </w:r>
    </w:p>
    <w:p w14:paraId="07B8174F" w14:textId="77777777" w:rsidR="00745C08" w:rsidRPr="00745C08" w:rsidRDefault="00745C08" w:rsidP="00745C08"/>
    <w:p w14:paraId="3C62EF24" w14:textId="77777777" w:rsidR="00627E2C" w:rsidRPr="00627E2C" w:rsidRDefault="00627E2C" w:rsidP="00627E2C">
      <w:pPr>
        <w:pStyle w:val="SkillsAndAwards"/>
      </w:pPr>
      <w:r>
        <w:t>Technical Proficiency:</w:t>
      </w:r>
    </w:p>
    <w:p w14:paraId="3A7D0FD2" w14:textId="77777777" w:rsidR="00627E2C" w:rsidRDefault="00627E2C" w:rsidP="00627E2C">
      <w:pPr>
        <w:pStyle w:val="ListParagraph"/>
        <w:rPr>
          <w:b/>
        </w:rPr>
      </w:pPr>
      <w:r>
        <w:rPr>
          <w:b/>
        </w:rPr>
        <w:t>Operating Systems</w:t>
      </w:r>
      <w:r>
        <w:tab/>
      </w:r>
      <w:r>
        <w:rPr>
          <w:b/>
        </w:rPr>
        <w:t>:</w:t>
      </w:r>
      <w:r>
        <w:t xml:space="preserve"> MS DOS, WINDOWS 95/98 /XP</w:t>
      </w:r>
    </w:p>
    <w:p w14:paraId="6AD4B9A9" w14:textId="77777777" w:rsidR="00627E2C" w:rsidRDefault="00627E2C" w:rsidP="00627E2C">
      <w:pPr>
        <w:pStyle w:val="ListParagraph"/>
      </w:pPr>
      <w:r>
        <w:t>Languages</w:t>
      </w:r>
      <w:r>
        <w:tab/>
      </w:r>
      <w:r>
        <w:rPr>
          <w:bCs/>
        </w:rPr>
        <w:tab/>
      </w:r>
      <w:r>
        <w:t>:</w:t>
      </w:r>
      <w:r>
        <w:rPr>
          <w:bCs/>
        </w:rPr>
        <w:t xml:space="preserve"> C, Java</w:t>
      </w:r>
    </w:p>
    <w:p w14:paraId="7DE38872" w14:textId="77777777" w:rsidR="00627E2C" w:rsidRDefault="00627E2C" w:rsidP="00627E2C">
      <w:pPr>
        <w:pStyle w:val="ListParagraph"/>
        <w:rPr>
          <w:b/>
        </w:rPr>
      </w:pPr>
      <w:r>
        <w:rPr>
          <w:b/>
        </w:rPr>
        <w:t>GUIs</w:t>
      </w:r>
      <w:r>
        <w:rPr>
          <w:b/>
        </w:rPr>
        <w:tab/>
      </w:r>
      <w:r>
        <w:rPr>
          <w:b/>
        </w:rPr>
        <w:tab/>
      </w:r>
      <w:r>
        <w:tab/>
      </w:r>
      <w:r>
        <w:rPr>
          <w:b/>
        </w:rPr>
        <w:t>:</w:t>
      </w:r>
      <w:r>
        <w:t xml:space="preserve"> VISUAL BASIC 6.0</w:t>
      </w:r>
    </w:p>
    <w:p w14:paraId="1CF66797" w14:textId="77777777" w:rsidR="00627E2C" w:rsidRDefault="00627E2C" w:rsidP="00627E2C">
      <w:pPr>
        <w:pStyle w:val="ListParagraph"/>
        <w:rPr>
          <w:b/>
        </w:rPr>
      </w:pPr>
      <w:r>
        <w:rPr>
          <w:b/>
        </w:rPr>
        <w:t>Scripts</w:t>
      </w:r>
      <w:r>
        <w:tab/>
      </w:r>
      <w:r>
        <w:tab/>
        <w:t xml:space="preserve">          </w:t>
      </w:r>
      <w:proofErr w:type="gramStart"/>
      <w:r>
        <w:t xml:space="preserve">  </w:t>
      </w:r>
      <w:r>
        <w:rPr>
          <w:b/>
        </w:rPr>
        <w:t>:</w:t>
      </w:r>
      <w:proofErr w:type="gramEnd"/>
      <w:r>
        <w:rPr>
          <w:b/>
        </w:rPr>
        <w:t xml:space="preserve"> </w:t>
      </w:r>
      <w:r>
        <w:t>VB Script</w:t>
      </w:r>
    </w:p>
    <w:p w14:paraId="33F0CE2B" w14:textId="77777777" w:rsidR="00627E2C" w:rsidRDefault="00627E2C" w:rsidP="00627E2C">
      <w:pPr>
        <w:pStyle w:val="ListParagraph"/>
        <w:rPr>
          <w:b/>
        </w:rPr>
      </w:pPr>
      <w:r>
        <w:rPr>
          <w:b/>
        </w:rPr>
        <w:t>Databases</w:t>
      </w:r>
      <w:r>
        <w:rPr>
          <w:b/>
        </w:rPr>
        <w:tab/>
      </w:r>
      <w:r>
        <w:tab/>
      </w:r>
      <w:r>
        <w:rPr>
          <w:b/>
        </w:rPr>
        <w:t>:</w:t>
      </w:r>
      <w:r>
        <w:t xml:space="preserve"> ORACLE 8i/10g, SQL Server 2000/2005 </w:t>
      </w:r>
    </w:p>
    <w:p w14:paraId="382217F2" w14:textId="77777777" w:rsidR="00627E2C" w:rsidRDefault="00627E2C" w:rsidP="00627E2C">
      <w:pPr>
        <w:pStyle w:val="ListParagraph"/>
      </w:pPr>
      <w:r>
        <w:t>Web Tools</w:t>
      </w:r>
      <w:r>
        <w:tab/>
      </w:r>
      <w:r>
        <w:tab/>
        <w:t>: HTML, XML</w:t>
      </w:r>
    </w:p>
    <w:p w14:paraId="0EFD6DF7" w14:textId="77777777" w:rsidR="00627E2C" w:rsidRDefault="00627E2C" w:rsidP="00627E2C">
      <w:pPr>
        <w:pStyle w:val="ListParagraph"/>
      </w:pPr>
      <w:r>
        <w:rPr>
          <w:b/>
        </w:rPr>
        <w:t>Tools &amp; Utilities</w:t>
      </w:r>
      <w:r>
        <w:rPr>
          <w:b/>
        </w:rPr>
        <w:tab/>
        <w:t xml:space="preserve">: </w:t>
      </w:r>
      <w:r>
        <w:t xml:space="preserve">Bugzilla, Jira, </w:t>
      </w:r>
      <w:r w:rsidR="00B14CDA">
        <w:t>SVN,</w:t>
      </w:r>
      <w:r w:rsidR="00D17999">
        <w:t xml:space="preserve"> </w:t>
      </w:r>
      <w:r>
        <w:t xml:space="preserve">Git, </w:t>
      </w:r>
      <w:r w:rsidR="00285BED">
        <w:t>Maven,</w:t>
      </w:r>
      <w:r w:rsidR="004143CC">
        <w:t xml:space="preserve"> </w:t>
      </w:r>
      <w:r>
        <w:t>Jenkins, Sonar, Crucible</w:t>
      </w:r>
    </w:p>
    <w:p w14:paraId="2B706869" w14:textId="77777777" w:rsidR="00285BED" w:rsidRDefault="00285BED" w:rsidP="00285BED">
      <w:pPr>
        <w:pStyle w:val="ListParagraph"/>
      </w:pPr>
      <w:r>
        <w:t>Frameworks</w:t>
      </w:r>
      <w:r>
        <w:tab/>
      </w:r>
      <w:r>
        <w:tab/>
        <w:t>:</w:t>
      </w:r>
      <w:r w:rsidRPr="00285BED">
        <w:t xml:space="preserve"> TestNG</w:t>
      </w:r>
    </w:p>
    <w:p w14:paraId="12624928" w14:textId="77777777" w:rsidR="00285BED" w:rsidRPr="008C5018" w:rsidRDefault="00285BED" w:rsidP="008C5018">
      <w:pPr>
        <w:pStyle w:val="ListParagraph"/>
      </w:pPr>
      <w:r w:rsidRPr="008C5018">
        <w:t>BDD tools</w:t>
      </w:r>
      <w:r w:rsidRPr="008C5018">
        <w:tab/>
      </w:r>
      <w:r w:rsidRPr="008C5018">
        <w:tab/>
        <w:t>: Cucumber</w:t>
      </w:r>
    </w:p>
    <w:p w14:paraId="5F9D422B" w14:textId="77777777" w:rsidR="00627E2C" w:rsidRDefault="00627E2C" w:rsidP="00627E2C">
      <w:pPr>
        <w:pStyle w:val="ListParagraph"/>
        <w:rPr>
          <w:u w:val="single"/>
        </w:rPr>
      </w:pPr>
      <w:r>
        <w:rPr>
          <w:b/>
        </w:rPr>
        <w:t>Automation Tools</w:t>
      </w:r>
      <w:r>
        <w:rPr>
          <w:b/>
        </w:rPr>
        <w:tab/>
        <w:t>:</w:t>
      </w:r>
      <w:r>
        <w:t xml:space="preserve"> </w:t>
      </w:r>
      <w:r w:rsidR="00260604">
        <w:t xml:space="preserve">Selenium WebDriver, </w:t>
      </w:r>
      <w:proofErr w:type="spellStart"/>
      <w:r>
        <w:t>TestComplete</w:t>
      </w:r>
      <w:proofErr w:type="spellEnd"/>
      <w:r>
        <w:t xml:space="preserve"> 8.0.,</w:t>
      </w:r>
      <w:r w:rsidR="00260604" w:rsidRPr="00260604">
        <w:t xml:space="preserve"> </w:t>
      </w:r>
      <w:r w:rsidR="00260604">
        <w:t>UFT</w:t>
      </w:r>
    </w:p>
    <w:p w14:paraId="2F006621" w14:textId="77777777" w:rsidR="009E7A91" w:rsidRDefault="00617C28">
      <w:pPr>
        <w:pStyle w:val="Heading2"/>
      </w:pPr>
      <w:r>
        <w:t>Work Experience</w:t>
      </w:r>
    </w:p>
    <w:p w14:paraId="3D5AD927" w14:textId="1FD4C876" w:rsidR="009E7A91" w:rsidRDefault="00A62392">
      <w:pPr>
        <w:pStyle w:val="BodyText"/>
      </w:pPr>
      <w:r>
        <w:rPr>
          <w:b/>
          <w:u w:val="single"/>
        </w:rPr>
        <w:t>Jan</w:t>
      </w:r>
      <w:r w:rsidR="007C3E81">
        <w:rPr>
          <w:b/>
          <w:u w:val="single"/>
        </w:rPr>
        <w:t>-201</w:t>
      </w:r>
      <w:r w:rsidR="00921519">
        <w:rPr>
          <w:b/>
          <w:u w:val="single"/>
        </w:rPr>
        <w:t>6</w:t>
      </w:r>
      <w:r w:rsidR="00CA654A">
        <w:rPr>
          <w:b/>
          <w:u w:val="single"/>
        </w:rPr>
        <w:t xml:space="preserve"> - Till now</w:t>
      </w:r>
      <w:r w:rsidR="00617C28">
        <w:t xml:space="preserve"> - Sr </w:t>
      </w:r>
      <w:r w:rsidR="00CE6BB1">
        <w:t>Software</w:t>
      </w:r>
      <w:r w:rsidR="00617C28">
        <w:t xml:space="preserve"> Test </w:t>
      </w:r>
      <w:r w:rsidR="00704D04">
        <w:t xml:space="preserve">Automation </w:t>
      </w:r>
      <w:r w:rsidR="00617C28">
        <w:t>Engineer, EPAM</w:t>
      </w:r>
    </w:p>
    <w:p w14:paraId="61498CDA" w14:textId="016FB721" w:rsidR="00745C08" w:rsidRDefault="00617C28">
      <w:pPr>
        <w:pStyle w:val="BodyText"/>
        <w:rPr>
          <w:b/>
        </w:rPr>
      </w:pPr>
      <w:r>
        <w:rPr>
          <w:b/>
        </w:rPr>
        <w:t xml:space="preserve">Customer: </w:t>
      </w:r>
      <w:proofErr w:type="gramStart"/>
      <w:r w:rsidR="00820F42">
        <w:rPr>
          <w:b/>
        </w:rPr>
        <w:t>MBG</w:t>
      </w:r>
      <w:r w:rsidR="00820F42" w:rsidRPr="00D67F5E">
        <w:rPr>
          <w:b/>
        </w:rPr>
        <w:t>(</w:t>
      </w:r>
      <w:proofErr w:type="gramEnd"/>
      <w:r w:rsidR="003A5A0C" w:rsidRPr="003A5A0C">
        <w:rPr>
          <w:b/>
          <w:bCs/>
        </w:rPr>
        <w:t>Mutual Benefit Group</w:t>
      </w:r>
      <w:r w:rsidR="00820F42" w:rsidRPr="00D67F5E">
        <w:rPr>
          <w:b/>
        </w:rPr>
        <w:t>)</w:t>
      </w:r>
    </w:p>
    <w:p w14:paraId="5DAD5F4F" w14:textId="77777777" w:rsidR="00C53D55" w:rsidRDefault="004E77EB">
      <w:pPr>
        <w:pStyle w:val="BodyText"/>
      </w:pPr>
      <w:r>
        <w:rPr>
          <w:b/>
        </w:rPr>
        <w:t xml:space="preserve">Project: </w:t>
      </w:r>
      <w:r w:rsidRPr="004E77EB">
        <w:t xml:space="preserve">MBG (Mutual Benefit Group, PA) is an insurance company, which provides </w:t>
      </w:r>
      <w:hyperlink r:id="rId8" w:history="1">
        <w:r w:rsidRPr="004E77EB">
          <w:t>insurance coverage for automobiles</w:t>
        </w:r>
      </w:hyperlink>
      <w:r w:rsidRPr="004E77EB">
        <w:t>, </w:t>
      </w:r>
      <w:hyperlink r:id="rId9" w:history="1">
        <w:r w:rsidRPr="004E77EB">
          <w:t>homes</w:t>
        </w:r>
      </w:hyperlink>
      <w:r w:rsidRPr="004E77EB">
        <w:t>, and </w:t>
      </w:r>
      <w:hyperlink r:id="rId10" w:history="1">
        <w:r w:rsidRPr="004E77EB">
          <w:t>businesses</w:t>
        </w:r>
      </w:hyperlink>
      <w:r w:rsidRPr="004E77EB">
        <w:t xml:space="preserve"> mainly operating in PA and MD. MBG have more than 200 authorized agents who receive insurance quotes from customers and issue the policy if everything is good they refer to underwriter for their review, it allows more than one vehicle for insurance, considers drivers past history while issuing the policy. It decides the premium based on allocations that customer made for the components such as personal injury, vehicle damage, Body injury etc.</w:t>
      </w:r>
    </w:p>
    <w:p w14:paraId="5F2E4AEA" w14:textId="77777777" w:rsidR="009E7A91" w:rsidRDefault="00617C28">
      <w:pPr>
        <w:pStyle w:val="BodyText"/>
      </w:pPr>
      <w:r>
        <w:rPr>
          <w:b/>
        </w:rPr>
        <w:t xml:space="preserve">Team Size: </w:t>
      </w:r>
      <w:r w:rsidR="00B11C18">
        <w:t>5</w:t>
      </w:r>
    </w:p>
    <w:p w14:paraId="0DFCDE75" w14:textId="483D030D" w:rsidR="009E7A91" w:rsidRDefault="00617C28">
      <w:pPr>
        <w:pStyle w:val="BodyText"/>
      </w:pPr>
      <w:r>
        <w:rPr>
          <w:b/>
        </w:rPr>
        <w:t xml:space="preserve">Project Role: </w:t>
      </w:r>
      <w:r>
        <w:t xml:space="preserve">Sr </w:t>
      </w:r>
      <w:r w:rsidR="00112E11">
        <w:t xml:space="preserve">Software </w:t>
      </w:r>
      <w:r>
        <w:t xml:space="preserve">Test </w:t>
      </w:r>
      <w:r w:rsidR="00704D04">
        <w:t xml:space="preserve">Automation </w:t>
      </w:r>
      <w:r>
        <w:t>Engineer</w:t>
      </w:r>
    </w:p>
    <w:p w14:paraId="38EEF41D" w14:textId="77777777" w:rsidR="009E7A91" w:rsidRDefault="00617C28">
      <w:pPr>
        <w:pStyle w:val="BodyText"/>
      </w:pPr>
      <w:r>
        <w:rPr>
          <w:b/>
        </w:rPr>
        <w:t>Tasks performed:</w:t>
      </w:r>
    </w:p>
    <w:p w14:paraId="4217CC8F" w14:textId="77777777" w:rsidR="00767C5B" w:rsidRDefault="00767C5B" w:rsidP="00767C5B">
      <w:pPr>
        <w:pStyle w:val="ListParagraph"/>
        <w:rPr>
          <w:lang w:eastAsia="ar-SA"/>
        </w:rPr>
      </w:pPr>
      <w:r>
        <w:rPr>
          <w:lang w:eastAsia="ar-SA"/>
        </w:rPr>
        <w:t>I</w:t>
      </w:r>
      <w:r w:rsidRPr="00894BD8">
        <w:rPr>
          <w:lang w:eastAsia="ar-SA"/>
        </w:rPr>
        <w:t>nvolved in tool analysis and chosen Selenium web driver would be suitable tool for automate this web application.</w:t>
      </w:r>
    </w:p>
    <w:p w14:paraId="260F637E" w14:textId="77777777" w:rsidR="00843A3C" w:rsidRDefault="00843A3C" w:rsidP="00843A3C">
      <w:pPr>
        <w:pStyle w:val="ListParagraph"/>
      </w:pPr>
      <w:r>
        <w:t xml:space="preserve">Identifying </w:t>
      </w:r>
      <w:r w:rsidRPr="00843A3C">
        <w:t xml:space="preserve">scenarios </w:t>
      </w:r>
      <w:r>
        <w:t>as right candidates for automation.</w:t>
      </w:r>
    </w:p>
    <w:p w14:paraId="37688E93" w14:textId="77777777" w:rsidR="00767C5B" w:rsidRDefault="00767C5B" w:rsidP="00767C5B">
      <w:pPr>
        <w:pStyle w:val="ListParagraph"/>
      </w:pPr>
      <w:r w:rsidRPr="00767C5B">
        <w:t>Provided the estimations for each Line of Business to automate based on number of scenarios and transactions.</w:t>
      </w:r>
    </w:p>
    <w:p w14:paraId="413260EA" w14:textId="77777777" w:rsidR="00642705" w:rsidRPr="00642705" w:rsidRDefault="00642705" w:rsidP="00642705">
      <w:pPr>
        <w:pStyle w:val="ListParagraph"/>
      </w:pPr>
      <w:r>
        <w:lastRenderedPageBreak/>
        <w:t>Part</w:t>
      </w:r>
      <w:r w:rsidR="00954434">
        <w:t>i</w:t>
      </w:r>
      <w:r>
        <w:t>c</w:t>
      </w:r>
      <w:r w:rsidR="00954434">
        <w:t>i</w:t>
      </w:r>
      <w:r>
        <w:t xml:space="preserve">pated </w:t>
      </w:r>
      <w:r w:rsidR="00954434">
        <w:t>i</w:t>
      </w:r>
      <w:r>
        <w:t xml:space="preserve">n </w:t>
      </w:r>
      <w:r w:rsidR="000F7C0D">
        <w:t>prepared</w:t>
      </w:r>
      <w:r>
        <w:t xml:space="preserve"> capacity plans and spr</w:t>
      </w:r>
      <w:r w:rsidR="00954434">
        <w:t>i</w:t>
      </w:r>
      <w:r>
        <w:t>nt plans</w:t>
      </w:r>
      <w:r w:rsidR="00954434">
        <w:t>.</w:t>
      </w:r>
    </w:p>
    <w:p w14:paraId="44BCBDBC" w14:textId="77777777" w:rsidR="00767C5B" w:rsidRPr="00767C5B" w:rsidRDefault="00767C5B" w:rsidP="00767C5B">
      <w:pPr>
        <w:pStyle w:val="ListParagraph"/>
      </w:pPr>
      <w:r w:rsidRPr="00767C5B">
        <w:t>Implemented design patterns like page factory, singleton, factory and builder.</w:t>
      </w:r>
    </w:p>
    <w:p w14:paraId="17C7AF24" w14:textId="77777777" w:rsidR="00767C5B" w:rsidRPr="00E60CF4" w:rsidRDefault="00C6353C" w:rsidP="00767C5B">
      <w:pPr>
        <w:pStyle w:val="ListParagraph"/>
      </w:pPr>
      <w:r>
        <w:t>Designed a hybrid framework by using page object model with page factory. Also u</w:t>
      </w:r>
      <w:r w:rsidR="00767C5B" w:rsidRPr="00767C5B">
        <w:t>sed unit framework as TestNG</w:t>
      </w:r>
      <w:r>
        <w:t>.</w:t>
      </w:r>
    </w:p>
    <w:p w14:paraId="6296A363" w14:textId="77777777" w:rsidR="00C53D55" w:rsidRDefault="00C53D55" w:rsidP="00C53D55">
      <w:pPr>
        <w:pStyle w:val="ListParagraph"/>
      </w:pPr>
      <w:r w:rsidRPr="00E60CF4">
        <w:t>Designed the reusable components for the automate the scenarios.</w:t>
      </w:r>
    </w:p>
    <w:p w14:paraId="4806E65B" w14:textId="77777777" w:rsidR="00ED2063" w:rsidRDefault="00ED2063" w:rsidP="00ED2063">
      <w:pPr>
        <w:pStyle w:val="ListParagraph"/>
      </w:pPr>
      <w:r w:rsidRPr="00ED2063">
        <w:t xml:space="preserve">Finding solutions for Object Identification </w:t>
      </w:r>
      <w:r>
        <w:t>issues.</w:t>
      </w:r>
    </w:p>
    <w:p w14:paraId="4BBFFF49" w14:textId="77777777" w:rsidR="00767C5B" w:rsidRPr="00767C5B" w:rsidRDefault="00767C5B" w:rsidP="00767C5B">
      <w:pPr>
        <w:pStyle w:val="ListParagraph"/>
      </w:pPr>
      <w:r>
        <w:t>Automating the regression scenarios.</w:t>
      </w:r>
    </w:p>
    <w:p w14:paraId="1FB15F46" w14:textId="77777777" w:rsidR="00C53D55" w:rsidRDefault="00C53D55" w:rsidP="00C53D55">
      <w:pPr>
        <w:pStyle w:val="ListParagraph"/>
      </w:pPr>
      <w:r w:rsidRPr="00E60CF4">
        <w:t xml:space="preserve">Performed the code reviews by using the tools like </w:t>
      </w:r>
      <w:r w:rsidR="00767C5B">
        <w:t>Sonar</w:t>
      </w:r>
      <w:r>
        <w:t>.</w:t>
      </w:r>
    </w:p>
    <w:p w14:paraId="72A0CC67" w14:textId="77777777" w:rsidR="006A0656" w:rsidRPr="006A0656" w:rsidRDefault="006A0656" w:rsidP="006A0656">
      <w:pPr>
        <w:pStyle w:val="ListParagraph"/>
      </w:pPr>
      <w:r w:rsidRPr="006A0656">
        <w:t>Implemented continues integration and continues delivery by Jenkins and git</w:t>
      </w:r>
      <w:r>
        <w:t>.</w:t>
      </w:r>
    </w:p>
    <w:p w14:paraId="1DCE92AA" w14:textId="77777777" w:rsidR="00ED2063" w:rsidRPr="00ED2063" w:rsidRDefault="00ED2063" w:rsidP="000E64E6">
      <w:pPr>
        <w:pStyle w:val="ListParagraph"/>
      </w:pPr>
      <w:r w:rsidRPr="00ED2063">
        <w:t>Co</w:t>
      </w:r>
      <w:r>
        <w:t xml:space="preserve">ordinating team members and </w:t>
      </w:r>
      <w:r w:rsidR="000E64E6" w:rsidRPr="000E64E6">
        <w:t xml:space="preserve">Interacting with </w:t>
      </w:r>
      <w:proofErr w:type="gramStart"/>
      <w:r w:rsidR="000E64E6" w:rsidRPr="000E64E6">
        <w:t>client side</w:t>
      </w:r>
      <w:proofErr w:type="gramEnd"/>
      <w:r w:rsidR="000E64E6" w:rsidRPr="000E64E6">
        <w:t xml:space="preserve"> people to solve issues and update status</w:t>
      </w:r>
      <w:r w:rsidRPr="00ED2063">
        <w:t>.</w:t>
      </w:r>
    </w:p>
    <w:p w14:paraId="18DD585B" w14:textId="77777777" w:rsidR="00C53D55" w:rsidRDefault="00C53D55" w:rsidP="00C53D55">
      <w:pPr>
        <w:pStyle w:val="ListParagraph"/>
      </w:pPr>
      <w:r>
        <w:t>Preparing and presenting the Weekly and Monthly status reports to client.</w:t>
      </w:r>
    </w:p>
    <w:p w14:paraId="7E93514E" w14:textId="77777777" w:rsidR="00C53D55" w:rsidRDefault="00C53D55" w:rsidP="00C53D55">
      <w:pPr>
        <w:pStyle w:val="ListParagraph"/>
      </w:pPr>
      <w:r>
        <w:t>Providing sprint progress demos to client.</w:t>
      </w:r>
    </w:p>
    <w:p w14:paraId="74A30AA7" w14:textId="77777777" w:rsidR="00C53D55" w:rsidRPr="00C53D55" w:rsidRDefault="00C53D55" w:rsidP="00C53D55"/>
    <w:p w14:paraId="2DDCA979" w14:textId="77777777" w:rsidR="009E7A91" w:rsidRDefault="00617C28">
      <w:pPr>
        <w:pStyle w:val="BodyText"/>
      </w:pPr>
      <w:r>
        <w:rPr>
          <w:b/>
        </w:rPr>
        <w:t>Environment:</w:t>
      </w:r>
    </w:p>
    <w:p w14:paraId="055E43BA" w14:textId="77777777" w:rsidR="009E7A91" w:rsidRDefault="00617C28">
      <w:pPr>
        <w:pStyle w:val="ListParagraph"/>
      </w:pPr>
      <w:r>
        <w:t>SQL Server</w:t>
      </w:r>
    </w:p>
    <w:p w14:paraId="0C58F5F7" w14:textId="77777777" w:rsidR="008A4B77" w:rsidRPr="00F94DA8" w:rsidRDefault="00B55F2B" w:rsidP="00F94DA8">
      <w:pPr>
        <w:pStyle w:val="ListParagraph"/>
      </w:pPr>
      <w:r>
        <w:t xml:space="preserve">Java, </w:t>
      </w:r>
      <w:r w:rsidR="00096FD6">
        <w:t>Selenium</w:t>
      </w:r>
      <w:r w:rsidR="006C33A8">
        <w:t xml:space="preserve"> Web</w:t>
      </w:r>
      <w:r w:rsidR="00403453">
        <w:t>D</w:t>
      </w:r>
      <w:r w:rsidR="006C33A8">
        <w:t>river</w:t>
      </w:r>
      <w:r>
        <w:t>, TestNG, Maven, Jenkins</w:t>
      </w:r>
      <w:r w:rsidR="006C09FC">
        <w:t xml:space="preserve"> and Git</w:t>
      </w:r>
      <w:r>
        <w:t>.</w:t>
      </w:r>
    </w:p>
    <w:p w14:paraId="4BE0AB78" w14:textId="67AAE06A" w:rsidR="00ED6595" w:rsidRDefault="00A62392" w:rsidP="00ED6595">
      <w:pPr>
        <w:pStyle w:val="BodyText"/>
      </w:pPr>
      <w:r>
        <w:rPr>
          <w:b/>
          <w:u w:val="single"/>
        </w:rPr>
        <w:t>Mar-201</w:t>
      </w:r>
      <w:r w:rsidR="007C3E81">
        <w:rPr>
          <w:b/>
          <w:u w:val="single"/>
        </w:rPr>
        <w:t>4</w:t>
      </w:r>
      <w:r w:rsidR="00ED6595">
        <w:rPr>
          <w:b/>
          <w:u w:val="single"/>
        </w:rPr>
        <w:t xml:space="preserve"> -</w:t>
      </w:r>
      <w:r>
        <w:rPr>
          <w:b/>
          <w:u w:val="single"/>
        </w:rPr>
        <w:t>Dec-201</w:t>
      </w:r>
      <w:r w:rsidR="00921519">
        <w:rPr>
          <w:b/>
          <w:u w:val="single"/>
        </w:rPr>
        <w:t>5</w:t>
      </w:r>
      <w:r w:rsidR="00ED6595">
        <w:t xml:space="preserve"> - Sr </w:t>
      </w:r>
      <w:r w:rsidR="00BC4D8D">
        <w:t xml:space="preserve">Software </w:t>
      </w:r>
      <w:r w:rsidR="00ED6595">
        <w:t xml:space="preserve">Test </w:t>
      </w:r>
      <w:r w:rsidR="00704D04">
        <w:t xml:space="preserve">Automation </w:t>
      </w:r>
      <w:r w:rsidR="00ED6595">
        <w:t>Engineer, EPAM</w:t>
      </w:r>
    </w:p>
    <w:p w14:paraId="051EF0EA" w14:textId="77777777" w:rsidR="00ED6595" w:rsidRDefault="00ED6595" w:rsidP="00ED6595">
      <w:pPr>
        <w:pStyle w:val="BodyText"/>
        <w:rPr>
          <w:b/>
        </w:rPr>
      </w:pPr>
      <w:r>
        <w:rPr>
          <w:b/>
        </w:rPr>
        <w:t xml:space="preserve">Customer: </w:t>
      </w:r>
      <w:proofErr w:type="gramStart"/>
      <w:r w:rsidRPr="00D67F5E">
        <w:rPr>
          <w:b/>
        </w:rPr>
        <w:t>AFA(</w:t>
      </w:r>
      <w:proofErr w:type="gramEnd"/>
      <w:r w:rsidRPr="00D67F5E">
        <w:rPr>
          <w:b/>
        </w:rPr>
        <w:t>American Fidelity Assurance)</w:t>
      </w:r>
    </w:p>
    <w:p w14:paraId="0F0CFE14" w14:textId="77777777" w:rsidR="00ED6595" w:rsidRDefault="00ED6595" w:rsidP="00ED6595">
      <w:pPr>
        <w:pStyle w:val="BodyText"/>
      </w:pPr>
      <w:r>
        <w:rPr>
          <w:b/>
        </w:rPr>
        <w:t xml:space="preserve">Project: </w:t>
      </w:r>
      <w:r w:rsidRPr="00D67F5E">
        <w:t>American Fidelity Assurance (AFA) is an American private, family-owned life and health insurance company. It provides voluntary supplemental health insurance products and tax deferred annuities. to education employees, auto dealerships, health care providers and municipal workers across the United States.</w:t>
      </w:r>
      <w:r>
        <w:t xml:space="preserve"> </w:t>
      </w:r>
    </w:p>
    <w:p w14:paraId="007BFA2B" w14:textId="77777777" w:rsidR="00ED6595" w:rsidRDefault="00ED6595" w:rsidP="00ED6595">
      <w:pPr>
        <w:pStyle w:val="BodyText"/>
      </w:pPr>
      <w:r>
        <w:rPr>
          <w:b/>
        </w:rPr>
        <w:t xml:space="preserve">Team Size: </w:t>
      </w:r>
      <w:r>
        <w:t>5</w:t>
      </w:r>
    </w:p>
    <w:p w14:paraId="2F39003D" w14:textId="2170226B" w:rsidR="00ED6595" w:rsidRDefault="00ED6595" w:rsidP="00ED6595">
      <w:pPr>
        <w:pStyle w:val="BodyText"/>
      </w:pPr>
      <w:r>
        <w:rPr>
          <w:b/>
        </w:rPr>
        <w:t xml:space="preserve">Project Role: </w:t>
      </w:r>
      <w:r>
        <w:t xml:space="preserve">Sr Automation Test </w:t>
      </w:r>
      <w:r w:rsidR="00704D04">
        <w:t xml:space="preserve">Automation </w:t>
      </w:r>
      <w:r>
        <w:t>Engineer</w:t>
      </w:r>
    </w:p>
    <w:p w14:paraId="38CAFBFA" w14:textId="77777777" w:rsidR="00ED6595" w:rsidRDefault="00ED6595" w:rsidP="00ED6595">
      <w:pPr>
        <w:pStyle w:val="BodyText"/>
      </w:pPr>
      <w:r>
        <w:rPr>
          <w:b/>
        </w:rPr>
        <w:t>Tasks performed:</w:t>
      </w:r>
    </w:p>
    <w:p w14:paraId="5E3186AA" w14:textId="77777777" w:rsidR="00ED6595" w:rsidRDefault="00ED6595" w:rsidP="00ED6595">
      <w:pPr>
        <w:pStyle w:val="ListParagraph"/>
      </w:pPr>
      <w:r>
        <w:t xml:space="preserve">Identifying </w:t>
      </w:r>
      <w:r w:rsidRPr="00843A3C">
        <w:t xml:space="preserve">scenarios </w:t>
      </w:r>
      <w:r>
        <w:t>as right candidates for automation.</w:t>
      </w:r>
    </w:p>
    <w:p w14:paraId="2D080C03" w14:textId="77777777" w:rsidR="00ED6595" w:rsidRPr="00E60CF4" w:rsidRDefault="00ED6595" w:rsidP="00ED6595">
      <w:pPr>
        <w:pStyle w:val="ListParagraph"/>
      </w:pPr>
      <w:r w:rsidRPr="00E60CF4">
        <w:t>I</w:t>
      </w:r>
      <w:r>
        <w:t>mplemented the framework by using Keyword driven methodology and d</w:t>
      </w:r>
      <w:r w:rsidRPr="00ED2063">
        <w:t>escriptive programming</w:t>
      </w:r>
      <w:r>
        <w:t>.</w:t>
      </w:r>
    </w:p>
    <w:p w14:paraId="28C1AA48" w14:textId="77777777" w:rsidR="00ED6595" w:rsidRDefault="00ED6595" w:rsidP="00ED6595">
      <w:pPr>
        <w:pStyle w:val="ListParagraph"/>
      </w:pPr>
      <w:r w:rsidRPr="00E60CF4">
        <w:t>Designed the reusable components for the automate the scenarios.</w:t>
      </w:r>
    </w:p>
    <w:p w14:paraId="28AE41CF" w14:textId="77777777" w:rsidR="00ED6595" w:rsidRPr="00ED2063" w:rsidRDefault="00ED6595" w:rsidP="00ED6595">
      <w:pPr>
        <w:pStyle w:val="ListParagraph"/>
      </w:pPr>
      <w:r w:rsidRPr="00ED2063">
        <w:t xml:space="preserve">Finding solutions for Object Identification </w:t>
      </w:r>
      <w:r>
        <w:t>issues.</w:t>
      </w:r>
    </w:p>
    <w:p w14:paraId="401F57C6" w14:textId="77777777" w:rsidR="00ED6595" w:rsidRDefault="00ED6595" w:rsidP="00ED6595">
      <w:pPr>
        <w:pStyle w:val="ListParagraph"/>
      </w:pPr>
      <w:r w:rsidRPr="00E60CF4">
        <w:t>Performed the code reviews by using the tools like Crucible</w:t>
      </w:r>
      <w:r>
        <w:t>.</w:t>
      </w:r>
    </w:p>
    <w:p w14:paraId="0D771BE7" w14:textId="77777777" w:rsidR="00ED6595" w:rsidRDefault="00ED6595" w:rsidP="00ED6595">
      <w:pPr>
        <w:pStyle w:val="ListParagraph"/>
      </w:pPr>
      <w:r>
        <w:t>Providing the estimates and capacity plans.</w:t>
      </w:r>
    </w:p>
    <w:p w14:paraId="2D761FA5" w14:textId="77777777" w:rsidR="00ED6595" w:rsidRPr="000E64E6" w:rsidRDefault="00ED6595" w:rsidP="00ED6595">
      <w:pPr>
        <w:pStyle w:val="ListParagraph"/>
      </w:pPr>
      <w:r>
        <w:t>Automating the regression scenarios.</w:t>
      </w:r>
    </w:p>
    <w:p w14:paraId="27A8D5A9" w14:textId="77777777" w:rsidR="00ED6595" w:rsidRPr="00ED2063" w:rsidRDefault="00ED6595" w:rsidP="00ED6595">
      <w:pPr>
        <w:pStyle w:val="ListParagraph"/>
      </w:pPr>
      <w:r w:rsidRPr="00ED2063">
        <w:t>Co</w:t>
      </w:r>
      <w:r>
        <w:t xml:space="preserve">-coordinating team members and </w:t>
      </w:r>
      <w:r w:rsidRPr="000E64E6">
        <w:t>Int</w:t>
      </w:r>
      <w:r w:rsidR="00F10B13">
        <w:t>eracting with client</w:t>
      </w:r>
      <w:r w:rsidRPr="000E64E6">
        <w:t xml:space="preserve"> to solve issues and update status</w:t>
      </w:r>
      <w:r w:rsidRPr="00ED2063">
        <w:t>.</w:t>
      </w:r>
    </w:p>
    <w:p w14:paraId="13196A45" w14:textId="77777777" w:rsidR="00ED6595" w:rsidRDefault="00ED6595" w:rsidP="00ED6595">
      <w:pPr>
        <w:pStyle w:val="ListParagraph"/>
      </w:pPr>
      <w:r>
        <w:t>Preparing and presenting the Weekly and Monthly status reports to client.</w:t>
      </w:r>
    </w:p>
    <w:p w14:paraId="510EA38B" w14:textId="77777777" w:rsidR="00ED6595" w:rsidRDefault="00ED6595" w:rsidP="00ED6595">
      <w:pPr>
        <w:pStyle w:val="ListParagraph"/>
      </w:pPr>
      <w:r>
        <w:t>Providing sprint progress demos to client.</w:t>
      </w:r>
    </w:p>
    <w:p w14:paraId="39A4FA77" w14:textId="77777777" w:rsidR="00ED6595" w:rsidRPr="00C53D55" w:rsidRDefault="00ED6595" w:rsidP="00ED6595"/>
    <w:p w14:paraId="09298173" w14:textId="77777777" w:rsidR="00ED6595" w:rsidRDefault="00ED6595" w:rsidP="00ED6595">
      <w:pPr>
        <w:pStyle w:val="BodyText"/>
      </w:pPr>
      <w:r>
        <w:rPr>
          <w:b/>
        </w:rPr>
        <w:lastRenderedPageBreak/>
        <w:t>Environment:</w:t>
      </w:r>
    </w:p>
    <w:p w14:paraId="1857C091" w14:textId="77777777" w:rsidR="00ED6595" w:rsidRDefault="00ED6595" w:rsidP="00ED6595">
      <w:pPr>
        <w:pStyle w:val="ListParagraph"/>
      </w:pPr>
      <w:r>
        <w:t>SQL Server</w:t>
      </w:r>
    </w:p>
    <w:p w14:paraId="79833F75" w14:textId="77777777" w:rsidR="009E7A91" w:rsidRDefault="00B82301" w:rsidP="00B82301">
      <w:pPr>
        <w:pStyle w:val="ListParagraph"/>
      </w:pPr>
      <w:proofErr w:type="spellStart"/>
      <w:r>
        <w:t>TestComplete</w:t>
      </w:r>
      <w:proofErr w:type="spellEnd"/>
    </w:p>
    <w:p w14:paraId="3B2661F7" w14:textId="237704E6" w:rsidR="009E7A91" w:rsidRDefault="007C3E81">
      <w:pPr>
        <w:pStyle w:val="BodyText"/>
      </w:pPr>
      <w:r>
        <w:rPr>
          <w:b/>
          <w:u w:val="single"/>
        </w:rPr>
        <w:t>Oct-2013 - Feb-2014</w:t>
      </w:r>
      <w:r w:rsidR="00617C28">
        <w:t xml:space="preserve"> - Senior Software Test </w:t>
      </w:r>
      <w:r w:rsidR="00704D04">
        <w:t xml:space="preserve">Automation </w:t>
      </w:r>
      <w:r w:rsidR="00617C28">
        <w:t>Engineer, AGS</w:t>
      </w:r>
    </w:p>
    <w:p w14:paraId="4A892150" w14:textId="77777777" w:rsidR="009E7A91" w:rsidRDefault="00617C28">
      <w:pPr>
        <w:pStyle w:val="BodyText"/>
      </w:pPr>
      <w:r>
        <w:rPr>
          <w:b/>
        </w:rPr>
        <w:t xml:space="preserve">Customer: </w:t>
      </w:r>
      <w:r>
        <w:t>IDEXX</w:t>
      </w:r>
    </w:p>
    <w:p w14:paraId="09CFD913" w14:textId="77777777" w:rsidR="009E7A91" w:rsidRDefault="00617C28">
      <w:pPr>
        <w:pStyle w:val="BodyText"/>
      </w:pPr>
      <w:r>
        <w:rPr>
          <w:b/>
        </w:rPr>
        <w:t xml:space="preserve">Project: </w:t>
      </w:r>
      <w:r>
        <w:t>IDEXX Vet Lab Station is a diagnostic laboratory system which provides control for running tests on patient samples.</w:t>
      </w:r>
    </w:p>
    <w:p w14:paraId="05C76DAC" w14:textId="77777777" w:rsidR="009E7A91" w:rsidRDefault="00617C28">
      <w:pPr>
        <w:pStyle w:val="BodyText"/>
      </w:pPr>
      <w:r>
        <w:rPr>
          <w:b/>
        </w:rPr>
        <w:t xml:space="preserve">Team Size: </w:t>
      </w:r>
      <w:r>
        <w:t>Automation Engineers: 5 Manual Engineers: 5</w:t>
      </w:r>
    </w:p>
    <w:p w14:paraId="4EC702B3" w14:textId="77777777" w:rsidR="009E7A91" w:rsidRDefault="00617C28">
      <w:pPr>
        <w:pStyle w:val="BodyText"/>
      </w:pPr>
      <w:r>
        <w:rPr>
          <w:b/>
        </w:rPr>
        <w:t xml:space="preserve">Project Role: </w:t>
      </w:r>
      <w:r>
        <w:t>Senior Software Test Automation Engineer</w:t>
      </w:r>
    </w:p>
    <w:p w14:paraId="43BF751A" w14:textId="77777777" w:rsidR="009E7A91" w:rsidRDefault="00617C28">
      <w:pPr>
        <w:pStyle w:val="BodyText"/>
      </w:pPr>
      <w:r>
        <w:rPr>
          <w:b/>
        </w:rPr>
        <w:t>Tasks performed:</w:t>
      </w:r>
    </w:p>
    <w:p w14:paraId="22FC4BC0" w14:textId="77777777" w:rsidR="009E7A91" w:rsidRDefault="00617C28">
      <w:pPr>
        <w:pStyle w:val="ListParagraph"/>
      </w:pPr>
      <w:r>
        <w:t xml:space="preserve">Participated in framework development by using the </w:t>
      </w:r>
      <w:proofErr w:type="spellStart"/>
      <w:r>
        <w:t>TestComplete</w:t>
      </w:r>
      <w:proofErr w:type="spellEnd"/>
      <w:r>
        <w:t>.</w:t>
      </w:r>
    </w:p>
    <w:p w14:paraId="43F2CE68" w14:textId="77777777" w:rsidR="009E7A91" w:rsidRDefault="00617C28">
      <w:pPr>
        <w:pStyle w:val="ListParagraph"/>
      </w:pPr>
      <w:r>
        <w:t>Worked as onsite coordinator at client place (Portland, USA)</w:t>
      </w:r>
    </w:p>
    <w:p w14:paraId="54E53476" w14:textId="77777777" w:rsidR="009E7A91" w:rsidRDefault="00617C28">
      <w:pPr>
        <w:pStyle w:val="ListParagraph"/>
      </w:pPr>
      <w:r>
        <w:t>Prepared and presented WSRs to Client.</w:t>
      </w:r>
    </w:p>
    <w:p w14:paraId="781A740C" w14:textId="77777777" w:rsidR="009E7A91" w:rsidRDefault="00617C28">
      <w:pPr>
        <w:pStyle w:val="ListParagraph"/>
      </w:pPr>
      <w:r>
        <w:t>Providing the client demos at end of each sprint.</w:t>
      </w:r>
    </w:p>
    <w:p w14:paraId="29E2E0C1" w14:textId="77777777" w:rsidR="009E7A91" w:rsidRDefault="00617C28">
      <w:pPr>
        <w:pStyle w:val="ListParagraph"/>
      </w:pPr>
      <w:r>
        <w:t>Conducted the code reviews.</w:t>
      </w:r>
    </w:p>
    <w:p w14:paraId="7FD51145" w14:textId="77777777" w:rsidR="009E7A91" w:rsidRDefault="00617C28">
      <w:pPr>
        <w:pStyle w:val="ListParagraph"/>
      </w:pPr>
      <w:r>
        <w:t>P</w:t>
      </w:r>
      <w:r w:rsidR="003E29E9">
        <w:t>l</w:t>
      </w:r>
      <w:r>
        <w:t>anned sprint deliverables based on capacity planning.</w:t>
      </w:r>
    </w:p>
    <w:p w14:paraId="2C047702" w14:textId="77777777" w:rsidR="009E7A91" w:rsidRDefault="00617C28">
      <w:pPr>
        <w:pStyle w:val="ListParagraph"/>
      </w:pPr>
      <w:r>
        <w:t>Automated regression scenarios of IDEXX-IVLS product.</w:t>
      </w:r>
    </w:p>
    <w:p w14:paraId="425653C7" w14:textId="77777777" w:rsidR="009E7A91" w:rsidRDefault="00617C28">
      <w:pPr>
        <w:pStyle w:val="BodyText"/>
      </w:pPr>
      <w:r>
        <w:rPr>
          <w:b/>
        </w:rPr>
        <w:t>Environment:</w:t>
      </w:r>
    </w:p>
    <w:p w14:paraId="04D8E126" w14:textId="77777777" w:rsidR="009E7A91" w:rsidRDefault="00617C28">
      <w:pPr>
        <w:pStyle w:val="ListParagraph"/>
      </w:pPr>
      <w:proofErr w:type="spellStart"/>
      <w:r>
        <w:t>TestComplete</w:t>
      </w:r>
      <w:proofErr w:type="spellEnd"/>
    </w:p>
    <w:p w14:paraId="0F4218D8" w14:textId="77777777" w:rsidR="009E7A91" w:rsidRDefault="00617C28">
      <w:pPr>
        <w:pStyle w:val="ListParagraph"/>
      </w:pPr>
      <w:r>
        <w:t>JScript, XML, JIRA</w:t>
      </w:r>
    </w:p>
    <w:p w14:paraId="75BFC61F" w14:textId="77777777" w:rsidR="009E7A91" w:rsidRDefault="009E7A91">
      <w:pPr>
        <w:pStyle w:val="BodyText"/>
      </w:pPr>
    </w:p>
    <w:p w14:paraId="5920812E" w14:textId="77777777" w:rsidR="009E7A91" w:rsidRDefault="00617C28">
      <w:pPr>
        <w:pStyle w:val="BodyText"/>
      </w:pPr>
      <w:r>
        <w:rPr>
          <w:b/>
          <w:u w:val="single"/>
        </w:rPr>
        <w:t>Aug-2009 - Aug-2013</w:t>
      </w:r>
      <w:r>
        <w:t xml:space="preserve"> - Sr Automation Test Engineer, </w:t>
      </w:r>
      <w:proofErr w:type="spellStart"/>
      <w:r>
        <w:t>ClickAndBuy</w:t>
      </w:r>
      <w:proofErr w:type="spellEnd"/>
    </w:p>
    <w:p w14:paraId="4F08AD88" w14:textId="77777777" w:rsidR="009E7A91" w:rsidRDefault="00617C28">
      <w:pPr>
        <w:pStyle w:val="BodyText"/>
      </w:pPr>
      <w:r>
        <w:rPr>
          <w:b/>
        </w:rPr>
        <w:t xml:space="preserve">Customer: </w:t>
      </w:r>
      <w:proofErr w:type="spellStart"/>
      <w:r>
        <w:t>ClickAndBuy</w:t>
      </w:r>
      <w:proofErr w:type="spellEnd"/>
    </w:p>
    <w:p w14:paraId="1AF622DC" w14:textId="77777777" w:rsidR="009E7A91" w:rsidRDefault="00617C28">
      <w:pPr>
        <w:pStyle w:val="BodyText"/>
      </w:pPr>
      <w:r>
        <w:rPr>
          <w:b/>
        </w:rPr>
        <w:t xml:space="preserve">Project: </w:t>
      </w:r>
      <w:proofErr w:type="spellStart"/>
      <w:r>
        <w:t>ClickandBuy</w:t>
      </w:r>
      <w:proofErr w:type="spellEnd"/>
      <w:r>
        <w:t xml:space="preserve"> is one of the leading payment services in the internet. Certified by McAfee and tested by Germany's Technical Inspection and Testing Association (TÜV). This online payment system is used for internet purchases</w:t>
      </w:r>
    </w:p>
    <w:p w14:paraId="6FA40D56" w14:textId="77777777" w:rsidR="009E7A91" w:rsidRDefault="00617C28">
      <w:pPr>
        <w:pStyle w:val="BodyText"/>
      </w:pPr>
      <w:r>
        <w:rPr>
          <w:b/>
        </w:rPr>
        <w:t xml:space="preserve">Team Size: </w:t>
      </w:r>
      <w:r>
        <w:t>Automation Team: 6 Manual Team: 20 Dev Team:40</w:t>
      </w:r>
    </w:p>
    <w:p w14:paraId="03A09E06" w14:textId="77777777" w:rsidR="009E7A91" w:rsidRDefault="00617C28">
      <w:pPr>
        <w:pStyle w:val="BodyText"/>
      </w:pPr>
      <w:r>
        <w:rPr>
          <w:b/>
        </w:rPr>
        <w:t xml:space="preserve">Project Role: </w:t>
      </w:r>
      <w:r>
        <w:t>Sr Automation Test Engineer</w:t>
      </w:r>
    </w:p>
    <w:p w14:paraId="43DAF05F" w14:textId="77777777" w:rsidR="009E7A91" w:rsidRDefault="00617C28">
      <w:pPr>
        <w:pStyle w:val="BodyText"/>
      </w:pPr>
      <w:r>
        <w:rPr>
          <w:b/>
        </w:rPr>
        <w:t>Tasks performed:</w:t>
      </w:r>
    </w:p>
    <w:p w14:paraId="41443C16" w14:textId="77777777" w:rsidR="009E7A91" w:rsidRDefault="00617C28">
      <w:pPr>
        <w:pStyle w:val="ListParagraph"/>
      </w:pPr>
      <w:r>
        <w:t xml:space="preserve">Designing of </w:t>
      </w:r>
      <w:proofErr w:type="gramStart"/>
      <w:r>
        <w:t>Frame work</w:t>
      </w:r>
      <w:proofErr w:type="gramEnd"/>
      <w:r>
        <w:t xml:space="preserve"> and development of Driver script.</w:t>
      </w:r>
    </w:p>
    <w:p w14:paraId="71C1EE15" w14:textId="77777777" w:rsidR="009E7A91" w:rsidRDefault="00617C28">
      <w:pPr>
        <w:pStyle w:val="ListParagraph"/>
      </w:pPr>
      <w:r>
        <w:t>Used Data Driven technique and Key Word Driven technique to fetch the test case details from configuration file.</w:t>
      </w:r>
    </w:p>
    <w:p w14:paraId="37D79085" w14:textId="77777777" w:rsidR="009E7A91" w:rsidRDefault="00617C28">
      <w:pPr>
        <w:pStyle w:val="ListParagraph"/>
      </w:pPr>
      <w:r>
        <w:t>Developing scripts for test scenarios by using the features like Functions, Procedures, Library files, Environment variables, Descriptive programming, Regular expression.</w:t>
      </w:r>
    </w:p>
    <w:p w14:paraId="63CFFF94" w14:textId="77777777" w:rsidR="009E7A91" w:rsidRDefault="00617C28">
      <w:pPr>
        <w:pStyle w:val="ListParagraph"/>
      </w:pPr>
      <w:r>
        <w:t>Designed the scripts using Relative path architecture and implemented the recovery scenarios.</w:t>
      </w:r>
    </w:p>
    <w:p w14:paraId="3D8CB29F" w14:textId="77777777" w:rsidR="009E7A91" w:rsidRDefault="00617C28">
      <w:pPr>
        <w:pStyle w:val="ListParagraph"/>
      </w:pPr>
      <w:r>
        <w:t>Involved in finalize the BVT test case list to check functionality of the product.</w:t>
      </w:r>
    </w:p>
    <w:p w14:paraId="59AD6024" w14:textId="77777777" w:rsidR="009E7A91" w:rsidRDefault="00617C28">
      <w:pPr>
        <w:pStyle w:val="ListParagraph"/>
      </w:pPr>
      <w:r>
        <w:t>Perform peer review test scripts.</w:t>
      </w:r>
    </w:p>
    <w:p w14:paraId="6B4E31DF" w14:textId="77777777" w:rsidR="009E7A91" w:rsidRDefault="00617C28">
      <w:pPr>
        <w:pStyle w:val="ListParagraph"/>
      </w:pPr>
      <w:r>
        <w:t>Executing the automation suite as part of regression testing.</w:t>
      </w:r>
    </w:p>
    <w:p w14:paraId="31DC2E53" w14:textId="77777777" w:rsidR="009E7A91" w:rsidRDefault="00617C28">
      <w:pPr>
        <w:pStyle w:val="ListParagraph"/>
      </w:pPr>
      <w:r>
        <w:lastRenderedPageBreak/>
        <w:t>Responsible for automation deliverables</w:t>
      </w:r>
    </w:p>
    <w:p w14:paraId="66E9F8CC" w14:textId="77777777" w:rsidR="00985FA0" w:rsidRDefault="00985FA0">
      <w:pPr>
        <w:pStyle w:val="BodyText"/>
        <w:rPr>
          <w:b/>
        </w:rPr>
      </w:pPr>
    </w:p>
    <w:p w14:paraId="38FA915C" w14:textId="77777777" w:rsidR="009E7A91" w:rsidRDefault="00617C28">
      <w:pPr>
        <w:pStyle w:val="BodyText"/>
      </w:pPr>
      <w:r>
        <w:rPr>
          <w:b/>
        </w:rPr>
        <w:t>Environment:</w:t>
      </w:r>
    </w:p>
    <w:p w14:paraId="7FA75BCC" w14:textId="77777777" w:rsidR="009E7A91" w:rsidRDefault="00617C28">
      <w:pPr>
        <w:pStyle w:val="ListParagraph"/>
      </w:pPr>
      <w:r>
        <w:t>SQL Server 2008</w:t>
      </w:r>
    </w:p>
    <w:p w14:paraId="52799818" w14:textId="77777777" w:rsidR="009E7A91" w:rsidRDefault="00617C28">
      <w:pPr>
        <w:pStyle w:val="ListParagraph"/>
      </w:pPr>
      <w:proofErr w:type="spellStart"/>
      <w:r>
        <w:t>TestComplete</w:t>
      </w:r>
      <w:proofErr w:type="spellEnd"/>
    </w:p>
    <w:p w14:paraId="1DCCBBA5" w14:textId="77777777" w:rsidR="009E7A91" w:rsidRDefault="00617C28">
      <w:pPr>
        <w:pStyle w:val="ListParagraph"/>
      </w:pPr>
      <w:r>
        <w:t>VB Script, Bugzilla, Jira</w:t>
      </w:r>
    </w:p>
    <w:p w14:paraId="52476422" w14:textId="77777777" w:rsidR="009E7A91" w:rsidRDefault="009E7A91">
      <w:pPr>
        <w:pStyle w:val="BodyText"/>
      </w:pPr>
    </w:p>
    <w:p w14:paraId="17D9593A" w14:textId="77777777" w:rsidR="009E7A91" w:rsidRDefault="00617C28">
      <w:pPr>
        <w:pStyle w:val="BodyText"/>
      </w:pPr>
      <w:r>
        <w:rPr>
          <w:b/>
          <w:u w:val="single"/>
        </w:rPr>
        <w:t>Jul-2006 - Jan-2009</w:t>
      </w:r>
      <w:r>
        <w:t xml:space="preserve"> - Software Design Engineer, SumTotal</w:t>
      </w:r>
    </w:p>
    <w:p w14:paraId="0840B6A1" w14:textId="77777777" w:rsidR="009E7A91" w:rsidRDefault="00617C28">
      <w:pPr>
        <w:pStyle w:val="BodyText"/>
      </w:pPr>
      <w:r>
        <w:rPr>
          <w:b/>
        </w:rPr>
        <w:t xml:space="preserve">Customer: </w:t>
      </w:r>
      <w:r>
        <w:t>SumTotal</w:t>
      </w:r>
    </w:p>
    <w:p w14:paraId="35AAE693" w14:textId="77777777" w:rsidR="009E7A91" w:rsidRDefault="00617C28">
      <w:pPr>
        <w:pStyle w:val="BodyText"/>
      </w:pPr>
      <w:r>
        <w:rPr>
          <w:b/>
        </w:rPr>
        <w:t xml:space="preserve">Project: </w:t>
      </w:r>
      <w:r>
        <w:t>The SumTotal Enterprise Suite of learning, performance and talent management applications enables companies to identify knowledge and competency gaps across their entire value chain…giving you a strong chain with no weak links – making you ready for business. The SumTotal platform combines the industry's leading Learning Management System (LMS), Learning Content Management System (LCMS), Performance Management System with other capabilities</w:t>
      </w:r>
    </w:p>
    <w:p w14:paraId="785C760F" w14:textId="77777777" w:rsidR="009E7A91" w:rsidRDefault="00617C28">
      <w:pPr>
        <w:pStyle w:val="BodyText"/>
      </w:pPr>
      <w:r>
        <w:rPr>
          <w:b/>
        </w:rPr>
        <w:t xml:space="preserve">Team Size: </w:t>
      </w:r>
      <w:r>
        <w:t>Testing team: 40</w:t>
      </w:r>
    </w:p>
    <w:p w14:paraId="0E2A036E" w14:textId="77777777" w:rsidR="009E7A91" w:rsidRDefault="00617C28">
      <w:pPr>
        <w:pStyle w:val="BodyText"/>
      </w:pPr>
      <w:r>
        <w:rPr>
          <w:b/>
        </w:rPr>
        <w:t xml:space="preserve">Project Role: </w:t>
      </w:r>
      <w:r>
        <w:t>Software Design Engineer</w:t>
      </w:r>
    </w:p>
    <w:p w14:paraId="7CD24EAD" w14:textId="77777777" w:rsidR="009E7A91" w:rsidRDefault="00617C28">
      <w:pPr>
        <w:pStyle w:val="BodyText"/>
      </w:pPr>
      <w:r>
        <w:rPr>
          <w:b/>
        </w:rPr>
        <w:t>Tasks performed:</w:t>
      </w:r>
    </w:p>
    <w:p w14:paraId="2B213A23" w14:textId="77777777" w:rsidR="009E7A91" w:rsidRDefault="00617C28">
      <w:pPr>
        <w:pStyle w:val="ListParagraph"/>
      </w:pPr>
      <w:r>
        <w:t>Involved in finalize the BVT test case list to check functionality of the system.</w:t>
      </w:r>
    </w:p>
    <w:p w14:paraId="34C00AC9" w14:textId="77777777" w:rsidR="009E7A91" w:rsidRDefault="00617C28">
      <w:pPr>
        <w:pStyle w:val="ListParagraph"/>
      </w:pPr>
      <w:r>
        <w:t xml:space="preserve">Updating the Automation scripts </w:t>
      </w:r>
      <w:proofErr w:type="spellStart"/>
      <w:r>
        <w:t>when ever</w:t>
      </w:r>
      <w:proofErr w:type="spellEnd"/>
      <w:r>
        <w:t xml:space="preserve"> required to work as expected.</w:t>
      </w:r>
    </w:p>
    <w:p w14:paraId="466A9218" w14:textId="77777777" w:rsidR="009E7A91" w:rsidRDefault="00617C28">
      <w:pPr>
        <w:pStyle w:val="ListParagraph"/>
      </w:pPr>
      <w:r>
        <w:t>Learned and implemented the test scripts scenarios by using the features like Functions, Procedures, Library files, Environment variables and Descriptive programming in QTP.</w:t>
      </w:r>
    </w:p>
    <w:p w14:paraId="01736ABB" w14:textId="77777777" w:rsidR="009E7A91" w:rsidRDefault="00617C28">
      <w:pPr>
        <w:pStyle w:val="ListParagraph"/>
      </w:pPr>
      <w:r>
        <w:t>Testing the functionality of all the components by executing the scripts.</w:t>
      </w:r>
    </w:p>
    <w:p w14:paraId="43D22A67" w14:textId="77777777" w:rsidR="009E7A91" w:rsidRDefault="00617C28">
      <w:pPr>
        <w:pStyle w:val="ListParagraph"/>
      </w:pPr>
      <w:r>
        <w:t>Writing Functional test cases and Executing the Test Cases</w:t>
      </w:r>
    </w:p>
    <w:p w14:paraId="70B17A2C" w14:textId="77777777" w:rsidR="009E7A91" w:rsidRDefault="00617C28">
      <w:pPr>
        <w:pStyle w:val="BodyText"/>
      </w:pPr>
      <w:r>
        <w:rPr>
          <w:b/>
        </w:rPr>
        <w:t>Environment:</w:t>
      </w:r>
    </w:p>
    <w:p w14:paraId="63A8DD99" w14:textId="77777777" w:rsidR="009E7A91" w:rsidRDefault="00BC6B79">
      <w:pPr>
        <w:pStyle w:val="ListParagraph"/>
      </w:pPr>
      <w:r>
        <w:t>SQL Server</w:t>
      </w:r>
    </w:p>
    <w:p w14:paraId="604A1AE9" w14:textId="77777777" w:rsidR="009E7A91" w:rsidRDefault="00617C28">
      <w:pPr>
        <w:pStyle w:val="ListParagraph"/>
      </w:pPr>
      <w:r>
        <w:t>QTP</w:t>
      </w:r>
    </w:p>
    <w:p w14:paraId="15F73ECE" w14:textId="77777777" w:rsidR="009E7A91" w:rsidRDefault="00BC6B79">
      <w:pPr>
        <w:pStyle w:val="ListParagraph"/>
      </w:pPr>
      <w:r>
        <w:t>VB Script</w:t>
      </w:r>
    </w:p>
    <w:sectPr w:rsidR="009E7A91" w:rsidSect="00CB1B4E">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A5F7" w14:textId="77777777" w:rsidR="00A815C9" w:rsidRDefault="00A815C9" w:rsidP="00510FD6">
      <w:r>
        <w:separator/>
      </w:r>
    </w:p>
  </w:endnote>
  <w:endnote w:type="continuationSeparator" w:id="0">
    <w:p w14:paraId="265CF152" w14:textId="77777777" w:rsidR="00A815C9" w:rsidRDefault="00A815C9"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D669"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86A77"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80CD" w14:textId="77777777"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985FA0">
      <w:rPr>
        <w:rStyle w:val="PageNumber"/>
        <w:noProof/>
        <w:color w:val="999999" w:themeColor="background2"/>
        <w:sz w:val="18"/>
        <w:szCs w:val="18"/>
      </w:rPr>
      <w:t>5</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6F83F668" w14:textId="77777777" w:rsidTr="00386612">
      <w:tc>
        <w:tcPr>
          <w:tcW w:w="8472" w:type="dxa"/>
        </w:tcPr>
        <w:p w14:paraId="25EC263F" w14:textId="77777777" w:rsidR="00027479" w:rsidRPr="00DC7DD3" w:rsidRDefault="00027479" w:rsidP="0002700D">
          <w:pPr>
            <w:pStyle w:val="BodyText"/>
            <w:rPr>
              <w:sz w:val="18"/>
              <w:szCs w:val="18"/>
            </w:rPr>
          </w:pPr>
          <w:r>
            <w:rPr>
              <w:sz w:val="18"/>
            </w:rPr>
            <w:t>Confidential | January, 2018</w:t>
          </w:r>
        </w:p>
      </w:tc>
    </w:tr>
    <w:tr w:rsidR="00027479" w:rsidRPr="00027479" w14:paraId="3599D6FD" w14:textId="77777777" w:rsidTr="00386612">
      <w:tc>
        <w:tcPr>
          <w:tcW w:w="8472" w:type="dxa"/>
        </w:tcPr>
        <w:p w14:paraId="3490E479" w14:textId="77777777" w:rsidR="00027479" w:rsidRPr="00DC7DD3" w:rsidRDefault="00027479" w:rsidP="00027479">
          <w:pPr>
            <w:rPr>
              <w:sz w:val="18"/>
              <w:szCs w:val="18"/>
            </w:rPr>
          </w:pPr>
        </w:p>
      </w:tc>
    </w:tr>
  </w:tbl>
  <w:p w14:paraId="69D98A5D" w14:textId="77777777"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6E8F05C1" wp14:editId="7FDCC04F">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BE0D"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4152CBAB" w14:textId="77777777"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52CA9900" wp14:editId="415C6A0B">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B5498" w14:textId="77777777" w:rsidR="00A815C9" w:rsidRDefault="00A815C9" w:rsidP="00510FD6">
      <w:r>
        <w:separator/>
      </w:r>
    </w:p>
  </w:footnote>
  <w:footnote w:type="continuationSeparator" w:id="0">
    <w:p w14:paraId="4A8D336F" w14:textId="77777777" w:rsidR="00A815C9" w:rsidRDefault="00A815C9"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7AE6" w14:textId="77777777"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hint="default"/>
      </w:rPr>
    </w:lvl>
  </w:abstractNum>
  <w:abstractNum w:abstractNumId="1" w15:restartNumberingAfterBreak="0">
    <w:nsid w:val="00000004"/>
    <w:multiLevelType w:val="singleLevel"/>
    <w:tmpl w:val="00000004"/>
    <w:name w:val="WW8Num18"/>
    <w:lvl w:ilvl="0">
      <w:start w:val="1"/>
      <w:numFmt w:val="bullet"/>
      <w:lvlText w:val=""/>
      <w:lvlJc w:val="left"/>
      <w:pPr>
        <w:tabs>
          <w:tab w:val="num" w:pos="1800"/>
        </w:tabs>
        <w:ind w:left="1800" w:hanging="360"/>
      </w:pPr>
      <w:rPr>
        <w:rFonts w:ascii="Wingdings" w:hAnsi="Wingdings" w:cs="Wingdings" w:hint="default"/>
        <w:sz w:val="18"/>
        <w:szCs w:val="18"/>
      </w:rPr>
    </w:lvl>
  </w:abstractNum>
  <w:abstractNum w:abstractNumId="2" w15:restartNumberingAfterBreak="0">
    <w:nsid w:val="00000005"/>
    <w:multiLevelType w:val="singleLevel"/>
    <w:tmpl w:val="00000005"/>
    <w:name w:val="WW8Num21"/>
    <w:lvl w:ilvl="0">
      <w:start w:val="1"/>
      <w:numFmt w:val="bullet"/>
      <w:lvlText w:val=""/>
      <w:lvlJc w:val="left"/>
      <w:pPr>
        <w:tabs>
          <w:tab w:val="num" w:pos="720"/>
        </w:tabs>
        <w:ind w:left="720" w:hanging="360"/>
      </w:pPr>
      <w:rPr>
        <w:rFonts w:ascii="Symbol" w:hAnsi="Symbol" w:cs="Symbol" w:hint="default"/>
      </w:rPr>
    </w:lvl>
  </w:abstractNum>
  <w:abstractNum w:abstractNumId="3"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34C35"/>
    <w:multiLevelType w:val="multilevel"/>
    <w:tmpl w:val="40B4BF24"/>
    <w:numStyleLink w:val="EPAMBullets"/>
  </w:abstractNum>
  <w:abstractNum w:abstractNumId="6"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41865"/>
    <w:multiLevelType w:val="hybridMultilevel"/>
    <w:tmpl w:val="74149AD2"/>
    <w:lvl w:ilvl="0" w:tplc="F6F6CCC0">
      <w:start w:val="1"/>
      <w:numFmt w:val="bullet"/>
      <w:pStyle w:val="ListParagraph"/>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7"/>
  </w:num>
  <w:num w:numId="5">
    <w:abstractNumId w:val="3"/>
  </w:num>
  <w:num w:numId="6">
    <w:abstractNumId w:val="4"/>
  </w:num>
  <w:num w:numId="7">
    <w:abstractNumId w:val="9"/>
  </w:num>
  <w:num w:numId="8">
    <w:abstractNumId w:val="10"/>
  </w:num>
  <w:num w:numId="9">
    <w:abstractNumId w:val="6"/>
  </w:num>
  <w:num w:numId="10">
    <w:abstractNumId w:val="0"/>
  </w:num>
  <w:num w:numId="11">
    <w:abstractNumId w:val="2"/>
  </w:num>
  <w:num w:numId="12">
    <w:abstractNumId w:val="1"/>
  </w:num>
  <w:num w:numId="13">
    <w:abstractNumId w:val="10"/>
  </w:num>
  <w:num w:numId="14">
    <w:abstractNumId w:val="10"/>
  </w:num>
  <w:num w:numId="15">
    <w:abstractNumId w:val="1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6433"/>
    <w:rsid w:val="000151CC"/>
    <w:rsid w:val="00026063"/>
    <w:rsid w:val="00026520"/>
    <w:rsid w:val="0002700D"/>
    <w:rsid w:val="00027479"/>
    <w:rsid w:val="00045067"/>
    <w:rsid w:val="00045531"/>
    <w:rsid w:val="000535DC"/>
    <w:rsid w:val="00056D43"/>
    <w:rsid w:val="0006003F"/>
    <w:rsid w:val="000613B3"/>
    <w:rsid w:val="00066150"/>
    <w:rsid w:val="00072D99"/>
    <w:rsid w:val="0007371B"/>
    <w:rsid w:val="00092730"/>
    <w:rsid w:val="00095973"/>
    <w:rsid w:val="00096FD6"/>
    <w:rsid w:val="000C5F54"/>
    <w:rsid w:val="000C7183"/>
    <w:rsid w:val="000C7600"/>
    <w:rsid w:val="000D089B"/>
    <w:rsid w:val="000D4AF1"/>
    <w:rsid w:val="000D4B24"/>
    <w:rsid w:val="000E64E6"/>
    <w:rsid w:val="000E736D"/>
    <w:rsid w:val="000F7C0D"/>
    <w:rsid w:val="00111A25"/>
    <w:rsid w:val="00112E11"/>
    <w:rsid w:val="001164AB"/>
    <w:rsid w:val="001233C0"/>
    <w:rsid w:val="001437D6"/>
    <w:rsid w:val="00145E95"/>
    <w:rsid w:val="00150AA5"/>
    <w:rsid w:val="0015449A"/>
    <w:rsid w:val="0016239F"/>
    <w:rsid w:val="00193240"/>
    <w:rsid w:val="001A2EF8"/>
    <w:rsid w:val="001A4551"/>
    <w:rsid w:val="001D6844"/>
    <w:rsid w:val="002006E1"/>
    <w:rsid w:val="0021046A"/>
    <w:rsid w:val="00210FAC"/>
    <w:rsid w:val="00212049"/>
    <w:rsid w:val="002179A4"/>
    <w:rsid w:val="0022062D"/>
    <w:rsid w:val="00225D51"/>
    <w:rsid w:val="00257BA0"/>
    <w:rsid w:val="00260604"/>
    <w:rsid w:val="00273AC3"/>
    <w:rsid w:val="002768CE"/>
    <w:rsid w:val="0028464D"/>
    <w:rsid w:val="00285BED"/>
    <w:rsid w:val="00296847"/>
    <w:rsid w:val="002A0FAB"/>
    <w:rsid w:val="002A13ED"/>
    <w:rsid w:val="002A5140"/>
    <w:rsid w:val="002B019B"/>
    <w:rsid w:val="002B392A"/>
    <w:rsid w:val="002C329A"/>
    <w:rsid w:val="0031013B"/>
    <w:rsid w:val="003169AA"/>
    <w:rsid w:val="00351A73"/>
    <w:rsid w:val="00386B02"/>
    <w:rsid w:val="003874E7"/>
    <w:rsid w:val="003A5A0C"/>
    <w:rsid w:val="003A656F"/>
    <w:rsid w:val="003C0574"/>
    <w:rsid w:val="003C28BE"/>
    <w:rsid w:val="003C7ADB"/>
    <w:rsid w:val="003E29E9"/>
    <w:rsid w:val="003E7B04"/>
    <w:rsid w:val="00403453"/>
    <w:rsid w:val="00405170"/>
    <w:rsid w:val="004143CC"/>
    <w:rsid w:val="004167A6"/>
    <w:rsid w:val="00427BD7"/>
    <w:rsid w:val="00433FB6"/>
    <w:rsid w:val="004375DC"/>
    <w:rsid w:val="0044109D"/>
    <w:rsid w:val="00467D23"/>
    <w:rsid w:val="00473F93"/>
    <w:rsid w:val="00480E76"/>
    <w:rsid w:val="00490DBE"/>
    <w:rsid w:val="004A2A07"/>
    <w:rsid w:val="004A467B"/>
    <w:rsid w:val="004A51D7"/>
    <w:rsid w:val="004A5B16"/>
    <w:rsid w:val="004B5087"/>
    <w:rsid w:val="004E1680"/>
    <w:rsid w:val="004E2F4C"/>
    <w:rsid w:val="004E6CB8"/>
    <w:rsid w:val="004E77EB"/>
    <w:rsid w:val="0050602B"/>
    <w:rsid w:val="00510FD6"/>
    <w:rsid w:val="00516807"/>
    <w:rsid w:val="00522CA9"/>
    <w:rsid w:val="00523DEF"/>
    <w:rsid w:val="00530EE4"/>
    <w:rsid w:val="005442F3"/>
    <w:rsid w:val="00550354"/>
    <w:rsid w:val="00553D0F"/>
    <w:rsid w:val="00564842"/>
    <w:rsid w:val="005664D2"/>
    <w:rsid w:val="005724E2"/>
    <w:rsid w:val="00573FC5"/>
    <w:rsid w:val="0057414A"/>
    <w:rsid w:val="00591531"/>
    <w:rsid w:val="005A0F64"/>
    <w:rsid w:val="005A6C47"/>
    <w:rsid w:val="005C46C2"/>
    <w:rsid w:val="005E2BC2"/>
    <w:rsid w:val="005E429B"/>
    <w:rsid w:val="005E793B"/>
    <w:rsid w:val="005F5346"/>
    <w:rsid w:val="006000B7"/>
    <w:rsid w:val="00617C28"/>
    <w:rsid w:val="00627E2C"/>
    <w:rsid w:val="0063171F"/>
    <w:rsid w:val="006374D5"/>
    <w:rsid w:val="00642705"/>
    <w:rsid w:val="0064538A"/>
    <w:rsid w:val="00650359"/>
    <w:rsid w:val="00657F9A"/>
    <w:rsid w:val="006644E8"/>
    <w:rsid w:val="006837D7"/>
    <w:rsid w:val="006A0656"/>
    <w:rsid w:val="006A4988"/>
    <w:rsid w:val="006B5F9B"/>
    <w:rsid w:val="006B6B74"/>
    <w:rsid w:val="006C09FC"/>
    <w:rsid w:val="006C33A8"/>
    <w:rsid w:val="006D368A"/>
    <w:rsid w:val="006E2BFE"/>
    <w:rsid w:val="006F025C"/>
    <w:rsid w:val="0070375E"/>
    <w:rsid w:val="00704D04"/>
    <w:rsid w:val="00706304"/>
    <w:rsid w:val="00745C08"/>
    <w:rsid w:val="00767C5B"/>
    <w:rsid w:val="00777328"/>
    <w:rsid w:val="0078381B"/>
    <w:rsid w:val="00784E27"/>
    <w:rsid w:val="007869A2"/>
    <w:rsid w:val="007A681C"/>
    <w:rsid w:val="007C3E81"/>
    <w:rsid w:val="00802474"/>
    <w:rsid w:val="00804319"/>
    <w:rsid w:val="00820368"/>
    <w:rsid w:val="00820F42"/>
    <w:rsid w:val="00822D86"/>
    <w:rsid w:val="008252AA"/>
    <w:rsid w:val="00832B67"/>
    <w:rsid w:val="00843A3C"/>
    <w:rsid w:val="00843E8D"/>
    <w:rsid w:val="00845192"/>
    <w:rsid w:val="00852B66"/>
    <w:rsid w:val="00855C47"/>
    <w:rsid w:val="0086663C"/>
    <w:rsid w:val="00870E40"/>
    <w:rsid w:val="00880DA8"/>
    <w:rsid w:val="00880F74"/>
    <w:rsid w:val="008821CF"/>
    <w:rsid w:val="008936B8"/>
    <w:rsid w:val="008A16FA"/>
    <w:rsid w:val="008A3871"/>
    <w:rsid w:val="008A4841"/>
    <w:rsid w:val="008A4B77"/>
    <w:rsid w:val="008A7805"/>
    <w:rsid w:val="008B08EC"/>
    <w:rsid w:val="008C5018"/>
    <w:rsid w:val="008C6B04"/>
    <w:rsid w:val="008F7998"/>
    <w:rsid w:val="0090123C"/>
    <w:rsid w:val="00904D8D"/>
    <w:rsid w:val="0091043A"/>
    <w:rsid w:val="00921519"/>
    <w:rsid w:val="009270D7"/>
    <w:rsid w:val="00934AF8"/>
    <w:rsid w:val="0094284F"/>
    <w:rsid w:val="00942C59"/>
    <w:rsid w:val="00947659"/>
    <w:rsid w:val="00954434"/>
    <w:rsid w:val="00976B66"/>
    <w:rsid w:val="00985FA0"/>
    <w:rsid w:val="009861D3"/>
    <w:rsid w:val="009A45FA"/>
    <w:rsid w:val="009A6F81"/>
    <w:rsid w:val="009A7E2E"/>
    <w:rsid w:val="009B034F"/>
    <w:rsid w:val="009B458E"/>
    <w:rsid w:val="009C539A"/>
    <w:rsid w:val="009E4470"/>
    <w:rsid w:val="009E4B47"/>
    <w:rsid w:val="009E56A8"/>
    <w:rsid w:val="009E7A91"/>
    <w:rsid w:val="009E7F6B"/>
    <w:rsid w:val="00A00116"/>
    <w:rsid w:val="00A10AEE"/>
    <w:rsid w:val="00A27983"/>
    <w:rsid w:val="00A42CBC"/>
    <w:rsid w:val="00A44D89"/>
    <w:rsid w:val="00A47ADC"/>
    <w:rsid w:val="00A62392"/>
    <w:rsid w:val="00A80023"/>
    <w:rsid w:val="00A815C9"/>
    <w:rsid w:val="00A9498B"/>
    <w:rsid w:val="00AA2A03"/>
    <w:rsid w:val="00AB31B9"/>
    <w:rsid w:val="00AC1BC8"/>
    <w:rsid w:val="00AC2672"/>
    <w:rsid w:val="00AD5D17"/>
    <w:rsid w:val="00AE02EC"/>
    <w:rsid w:val="00AE790D"/>
    <w:rsid w:val="00B01039"/>
    <w:rsid w:val="00B07A08"/>
    <w:rsid w:val="00B11C18"/>
    <w:rsid w:val="00B14CDA"/>
    <w:rsid w:val="00B343FB"/>
    <w:rsid w:val="00B55F2B"/>
    <w:rsid w:val="00B57EF2"/>
    <w:rsid w:val="00B57F8C"/>
    <w:rsid w:val="00B62701"/>
    <w:rsid w:val="00B72CF5"/>
    <w:rsid w:val="00B7660A"/>
    <w:rsid w:val="00B81FC2"/>
    <w:rsid w:val="00B82301"/>
    <w:rsid w:val="00B82CA4"/>
    <w:rsid w:val="00B92FE9"/>
    <w:rsid w:val="00BB0F92"/>
    <w:rsid w:val="00BB22B2"/>
    <w:rsid w:val="00BB2C76"/>
    <w:rsid w:val="00BC4D8D"/>
    <w:rsid w:val="00BC6B79"/>
    <w:rsid w:val="00BC77B2"/>
    <w:rsid w:val="00BD17ED"/>
    <w:rsid w:val="00BD2459"/>
    <w:rsid w:val="00BF280F"/>
    <w:rsid w:val="00BF55FF"/>
    <w:rsid w:val="00BF7830"/>
    <w:rsid w:val="00C02A23"/>
    <w:rsid w:val="00C07D99"/>
    <w:rsid w:val="00C1098C"/>
    <w:rsid w:val="00C3190C"/>
    <w:rsid w:val="00C3565B"/>
    <w:rsid w:val="00C53D55"/>
    <w:rsid w:val="00C6353C"/>
    <w:rsid w:val="00C636AA"/>
    <w:rsid w:val="00C7158A"/>
    <w:rsid w:val="00C716F4"/>
    <w:rsid w:val="00C75AD3"/>
    <w:rsid w:val="00C807C2"/>
    <w:rsid w:val="00C845AB"/>
    <w:rsid w:val="00C85234"/>
    <w:rsid w:val="00C9251B"/>
    <w:rsid w:val="00C954E3"/>
    <w:rsid w:val="00CA59B5"/>
    <w:rsid w:val="00CA654A"/>
    <w:rsid w:val="00CB1B4E"/>
    <w:rsid w:val="00CC2AF3"/>
    <w:rsid w:val="00CC523A"/>
    <w:rsid w:val="00CC6BE7"/>
    <w:rsid w:val="00CC6E55"/>
    <w:rsid w:val="00CD48BD"/>
    <w:rsid w:val="00CE0C65"/>
    <w:rsid w:val="00CE6BB1"/>
    <w:rsid w:val="00D07620"/>
    <w:rsid w:val="00D10B4A"/>
    <w:rsid w:val="00D17999"/>
    <w:rsid w:val="00D2010F"/>
    <w:rsid w:val="00D26E61"/>
    <w:rsid w:val="00D27C52"/>
    <w:rsid w:val="00D33D86"/>
    <w:rsid w:val="00D34363"/>
    <w:rsid w:val="00D64582"/>
    <w:rsid w:val="00D73D5E"/>
    <w:rsid w:val="00D74057"/>
    <w:rsid w:val="00D95CC2"/>
    <w:rsid w:val="00DA07C1"/>
    <w:rsid w:val="00DA2BDF"/>
    <w:rsid w:val="00DA4D74"/>
    <w:rsid w:val="00DB4F39"/>
    <w:rsid w:val="00DB55C9"/>
    <w:rsid w:val="00DB684D"/>
    <w:rsid w:val="00DC7841"/>
    <w:rsid w:val="00DC7DD3"/>
    <w:rsid w:val="00DC7FCC"/>
    <w:rsid w:val="00DE32BD"/>
    <w:rsid w:val="00DE5BEE"/>
    <w:rsid w:val="00DE6858"/>
    <w:rsid w:val="00DF5FD1"/>
    <w:rsid w:val="00E10211"/>
    <w:rsid w:val="00E30CCF"/>
    <w:rsid w:val="00E3415C"/>
    <w:rsid w:val="00E368C5"/>
    <w:rsid w:val="00E431B9"/>
    <w:rsid w:val="00E542A7"/>
    <w:rsid w:val="00E70F6E"/>
    <w:rsid w:val="00E85C88"/>
    <w:rsid w:val="00E8674D"/>
    <w:rsid w:val="00EA1A0D"/>
    <w:rsid w:val="00EC239B"/>
    <w:rsid w:val="00ED2063"/>
    <w:rsid w:val="00ED6595"/>
    <w:rsid w:val="00F00BD3"/>
    <w:rsid w:val="00F05465"/>
    <w:rsid w:val="00F10B13"/>
    <w:rsid w:val="00F36AA0"/>
    <w:rsid w:val="00F36B46"/>
    <w:rsid w:val="00F3774C"/>
    <w:rsid w:val="00F508D6"/>
    <w:rsid w:val="00F53116"/>
    <w:rsid w:val="00F53AF4"/>
    <w:rsid w:val="00F91DFD"/>
    <w:rsid w:val="00F928DA"/>
    <w:rsid w:val="00F94DA8"/>
    <w:rsid w:val="00F95A85"/>
    <w:rsid w:val="00FC2346"/>
    <w:rsid w:val="00FC762A"/>
    <w:rsid w:val="00FD16DA"/>
    <w:rsid w:val="00FD5ADC"/>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AD5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 w:type="paragraph" w:customStyle="1" w:styleId="Standard">
    <w:name w:val="Standard"/>
    <w:rsid w:val="00351A73"/>
    <w:pPr>
      <w:suppressAutoHyphens/>
      <w:autoSpaceDN w:val="0"/>
      <w:textAlignment w:val="baseline"/>
    </w:pPr>
    <w:rPr>
      <w:rFonts w:ascii="Trebuchet MS" w:eastAsia="SimSun" w:hAnsi="Trebuchet MS" w:cs="Tahoma"/>
      <w:color w:val="666666"/>
      <w:kern w:val="3"/>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980236526">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tualbenefitgroup.com/auto-insuran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utualbenefitgroup.com/business-insurance/" TargetMode="External"/><Relationship Id="rId4" Type="http://schemas.openxmlformats.org/officeDocument/2006/relationships/settings" Target="settings.xml"/><Relationship Id="rId9" Type="http://schemas.openxmlformats.org/officeDocument/2006/relationships/hyperlink" Target="http://www.mutualbenefitgroup.com/home-insurance/" TargetMode="External"/><Relationship Id="rId14" Type="http://schemas.openxmlformats.org/officeDocument/2006/relationships/footer" Target="footer3.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BBE8C-8918-47F7-BD2B-4FC0E68D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Vinod Kumar</cp:lastModifiedBy>
  <cp:revision>4</cp:revision>
  <cp:lastPrinted>2015-04-22T09:09:00Z</cp:lastPrinted>
  <dcterms:created xsi:type="dcterms:W3CDTF">2020-03-05T04:05:00Z</dcterms:created>
  <dcterms:modified xsi:type="dcterms:W3CDTF">2020-03-05T14:05:00Z</dcterms:modified>
</cp:coreProperties>
</file>